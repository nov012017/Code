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B5E7A" w14:textId="6AA49168" w:rsidR="00AF54C5" w:rsidRPr="00CE6227" w:rsidRDefault="00AF54C5">
      <w:pPr>
        <w:pBdr>
          <w:bottom w:val="single" w:sz="8" w:space="9" w:color="000000"/>
        </w:pBdr>
        <w:ind w:left="360"/>
        <w:jc w:val="center"/>
        <w:rPr>
          <w:rFonts w:ascii="Verdana" w:hAnsi="Verdana"/>
          <w:b/>
          <w:sz w:val="20"/>
          <w:szCs w:val="20"/>
        </w:rPr>
      </w:pPr>
      <w:r w:rsidRPr="00CE6227">
        <w:rPr>
          <w:rFonts w:ascii="Verdana" w:hAnsi="Verdana"/>
          <w:b/>
          <w:sz w:val="20"/>
          <w:szCs w:val="20"/>
        </w:rPr>
        <w:t>.</w:t>
      </w:r>
      <w:proofErr w:type="spellStart"/>
      <w:proofErr w:type="gramStart"/>
      <w:r w:rsidRPr="00CE6227">
        <w:rPr>
          <w:rFonts w:ascii="Verdana" w:hAnsi="Verdana"/>
          <w:b/>
          <w:sz w:val="20"/>
          <w:szCs w:val="20"/>
        </w:rPr>
        <w:t>V.Dora</w:t>
      </w:r>
      <w:proofErr w:type="spellEnd"/>
      <w:proofErr w:type="gramEnd"/>
      <w:r w:rsidRPr="00CE6227">
        <w:rPr>
          <w:rFonts w:ascii="Verdana" w:hAnsi="Verdana"/>
          <w:b/>
          <w:sz w:val="20"/>
          <w:szCs w:val="20"/>
        </w:rPr>
        <w:t xml:space="preserve"> Reddy </w:t>
      </w:r>
    </w:p>
    <w:p w14:paraId="51043979" w14:textId="77777777" w:rsidR="00603FF2" w:rsidRPr="00CE6227" w:rsidRDefault="00603FF2">
      <w:pPr>
        <w:pBdr>
          <w:bottom w:val="single" w:sz="8" w:space="9" w:color="000000"/>
        </w:pBdr>
        <w:ind w:left="360"/>
        <w:jc w:val="center"/>
        <w:rPr>
          <w:rFonts w:ascii="Verdana" w:hAnsi="Verdana"/>
          <w:sz w:val="20"/>
          <w:szCs w:val="20"/>
        </w:rPr>
      </w:pPr>
      <w:r w:rsidRPr="00CE6227">
        <w:rPr>
          <w:rFonts w:ascii="Verdana" w:hAnsi="Verdana"/>
          <w:sz w:val="20"/>
          <w:szCs w:val="20"/>
        </w:rPr>
        <w:t xml:space="preserve">Mobile:  +91 – </w:t>
      </w:r>
      <w:r w:rsidR="00E741E4" w:rsidRPr="00CE6227">
        <w:rPr>
          <w:rFonts w:ascii="Verdana" w:hAnsi="Verdana"/>
          <w:sz w:val="20"/>
          <w:szCs w:val="20"/>
        </w:rPr>
        <w:t>8341226699</w:t>
      </w:r>
    </w:p>
    <w:p w14:paraId="2A1DB7EA" w14:textId="77777777" w:rsidR="00603FF2" w:rsidRPr="00CE6227" w:rsidRDefault="00603FF2">
      <w:pPr>
        <w:pBdr>
          <w:bottom w:val="single" w:sz="8" w:space="9" w:color="000000"/>
        </w:pBdr>
        <w:ind w:left="360"/>
        <w:jc w:val="center"/>
        <w:rPr>
          <w:rFonts w:ascii="Verdana" w:hAnsi="Verdana"/>
          <w:sz w:val="20"/>
          <w:szCs w:val="20"/>
        </w:rPr>
      </w:pPr>
      <w:r w:rsidRPr="00CE6227">
        <w:rPr>
          <w:rFonts w:ascii="Verdana" w:hAnsi="Verdana"/>
          <w:sz w:val="20"/>
          <w:szCs w:val="20"/>
        </w:rPr>
        <w:t xml:space="preserve">Email: </w:t>
      </w:r>
      <w:r w:rsidR="00B27A17" w:rsidRPr="00CE6227">
        <w:rPr>
          <w:rFonts w:ascii="Verdana" w:hAnsi="Verdana"/>
          <w:sz w:val="20"/>
          <w:szCs w:val="20"/>
        </w:rPr>
        <w:t>vvdorareddy6666@gmail.com</w:t>
      </w:r>
    </w:p>
    <w:p w14:paraId="5125677F" w14:textId="77777777" w:rsidR="00603FF2" w:rsidRPr="00CE6227" w:rsidRDefault="00603FF2">
      <w:pPr>
        <w:pStyle w:val="BodyText"/>
        <w:ind w:left="360"/>
        <w:jc w:val="both"/>
        <w:rPr>
          <w:rFonts w:ascii="Verdana" w:hAnsi="Verdana"/>
          <w:b/>
          <w:sz w:val="20"/>
          <w:u w:val="single"/>
        </w:rPr>
      </w:pPr>
      <w:r w:rsidRPr="00CE6227">
        <w:rPr>
          <w:rFonts w:ascii="Verdana" w:hAnsi="Verdana"/>
          <w:b/>
          <w:sz w:val="20"/>
          <w:u w:val="single"/>
        </w:rPr>
        <w:t>Professional Summary:</w:t>
      </w:r>
    </w:p>
    <w:p w14:paraId="230044A9" w14:textId="77777777" w:rsidR="00714281" w:rsidRPr="00CE6227" w:rsidRDefault="00714281">
      <w:pPr>
        <w:pStyle w:val="BodyText"/>
        <w:ind w:left="360"/>
        <w:jc w:val="both"/>
        <w:rPr>
          <w:rFonts w:ascii="Verdana" w:hAnsi="Verdana"/>
          <w:b/>
          <w:sz w:val="20"/>
          <w:u w:val="single"/>
        </w:rPr>
      </w:pPr>
    </w:p>
    <w:p w14:paraId="3D6E187A" w14:textId="27EE8D2B" w:rsidR="0035178A" w:rsidRDefault="00714281" w:rsidP="00714281">
      <w:pPr>
        <w:pStyle w:val="NoSpacing"/>
        <w:numPr>
          <w:ilvl w:val="0"/>
          <w:numId w:val="9"/>
        </w:numPr>
        <w:tabs>
          <w:tab w:val="num" w:pos="0"/>
        </w:tabs>
        <w:rPr>
          <w:rFonts w:ascii="Verdana" w:eastAsia="Times New Roman" w:hAnsi="Verdana"/>
          <w:sz w:val="20"/>
          <w:szCs w:val="20"/>
        </w:rPr>
      </w:pPr>
      <w:bookmarkStart w:id="0" w:name="_Hlk528667670"/>
      <w:r w:rsidRPr="00CE6227">
        <w:rPr>
          <w:rFonts w:ascii="Verdana" w:eastAsia="Times New Roman" w:hAnsi="Verdana"/>
          <w:sz w:val="20"/>
          <w:szCs w:val="20"/>
        </w:rPr>
        <w:t>Over</w:t>
      </w:r>
      <w:r w:rsidR="00D9355C">
        <w:rPr>
          <w:rFonts w:ascii="Verdana" w:eastAsia="Times New Roman" w:hAnsi="Verdana"/>
          <w:sz w:val="20"/>
          <w:szCs w:val="20"/>
        </w:rPr>
        <w:t>all</w:t>
      </w:r>
      <w:r w:rsidRPr="00CE6227">
        <w:rPr>
          <w:rFonts w:ascii="Verdana" w:eastAsia="Times New Roman" w:hAnsi="Verdana"/>
          <w:sz w:val="20"/>
          <w:szCs w:val="20"/>
        </w:rPr>
        <w:t xml:space="preserve"> </w:t>
      </w:r>
      <w:r w:rsidR="00B27A17" w:rsidRPr="00CE6227">
        <w:rPr>
          <w:rFonts w:ascii="Verdana" w:eastAsia="Times New Roman" w:hAnsi="Verdana"/>
          <w:sz w:val="20"/>
          <w:szCs w:val="20"/>
        </w:rPr>
        <w:t>6</w:t>
      </w:r>
      <w:r w:rsidR="00915E48">
        <w:rPr>
          <w:rFonts w:ascii="Verdana" w:eastAsia="Times New Roman" w:hAnsi="Verdana"/>
          <w:sz w:val="20"/>
          <w:szCs w:val="20"/>
        </w:rPr>
        <w:t>.8</w:t>
      </w:r>
      <w:r w:rsidRPr="00CE6227">
        <w:rPr>
          <w:rFonts w:ascii="Verdana" w:eastAsia="Times New Roman" w:hAnsi="Verdana"/>
          <w:sz w:val="20"/>
          <w:szCs w:val="20"/>
        </w:rPr>
        <w:t xml:space="preserve"> years of </w:t>
      </w:r>
      <w:r w:rsidR="00D9355C">
        <w:rPr>
          <w:rFonts w:ascii="Verdana" w:eastAsia="Times New Roman" w:hAnsi="Verdana"/>
          <w:sz w:val="20"/>
          <w:szCs w:val="20"/>
        </w:rPr>
        <w:t xml:space="preserve">rich </w:t>
      </w:r>
      <w:r w:rsidR="00357616">
        <w:rPr>
          <w:rFonts w:ascii="Verdana" w:eastAsia="Times New Roman" w:hAnsi="Verdana"/>
          <w:sz w:val="20"/>
          <w:szCs w:val="20"/>
        </w:rPr>
        <w:t xml:space="preserve">experience in </w:t>
      </w:r>
      <w:r w:rsidR="00347D49">
        <w:rPr>
          <w:rFonts w:ascii="Verdana" w:eastAsia="Times New Roman" w:hAnsi="Verdana"/>
          <w:sz w:val="20"/>
          <w:szCs w:val="20"/>
        </w:rPr>
        <w:t>ETL Testing, Bigdata and Machine Learning</w:t>
      </w:r>
      <w:r w:rsidRPr="00CE6227">
        <w:rPr>
          <w:rFonts w:ascii="Verdana" w:eastAsia="Times New Roman" w:hAnsi="Verdana"/>
          <w:sz w:val="20"/>
          <w:szCs w:val="20"/>
        </w:rPr>
        <w:t>.</w:t>
      </w:r>
    </w:p>
    <w:bookmarkEnd w:id="0"/>
    <w:p w14:paraId="1DDA56EB" w14:textId="6476E8B6" w:rsidR="00B92438" w:rsidRDefault="00B92438" w:rsidP="00714281">
      <w:pPr>
        <w:pStyle w:val="NoSpacing"/>
        <w:numPr>
          <w:ilvl w:val="0"/>
          <w:numId w:val="9"/>
        </w:numPr>
        <w:tabs>
          <w:tab w:val="num" w:pos="0"/>
        </w:tabs>
        <w:rPr>
          <w:rFonts w:ascii="Verdana" w:eastAsia="Times New Roman" w:hAnsi="Verdana"/>
          <w:sz w:val="20"/>
          <w:szCs w:val="20"/>
        </w:rPr>
      </w:pPr>
      <w:r w:rsidRPr="00B92438">
        <w:rPr>
          <w:b/>
          <w:sz w:val="26"/>
          <w:szCs w:val="26"/>
        </w:rPr>
        <w:t>Executing Data-driven Solutions</w:t>
      </w:r>
      <w:r w:rsidRPr="00B92438">
        <w:rPr>
          <w:sz w:val="26"/>
          <w:szCs w:val="26"/>
        </w:rPr>
        <w:t xml:space="preserve"> to increase efficiency, accuracy, and utility of internal data processing</w:t>
      </w:r>
      <w:r>
        <w:rPr>
          <w:sz w:val="26"/>
          <w:szCs w:val="26"/>
        </w:rPr>
        <w:t xml:space="preserve">. Experienced at creating data </w:t>
      </w:r>
      <w:r w:rsidRPr="00B92438">
        <w:rPr>
          <w:b/>
          <w:sz w:val="26"/>
          <w:szCs w:val="26"/>
        </w:rPr>
        <w:t>Regression models</w:t>
      </w:r>
      <w:r w:rsidRPr="00B92438">
        <w:rPr>
          <w:sz w:val="26"/>
          <w:szCs w:val="26"/>
        </w:rPr>
        <w:t xml:space="preserve">, using </w:t>
      </w:r>
      <w:r w:rsidRPr="00B92438">
        <w:rPr>
          <w:b/>
          <w:sz w:val="26"/>
          <w:szCs w:val="26"/>
        </w:rPr>
        <w:t>predictive data modeling, and analyzing data mining algorithms to deliver insights and implement action-oriented solutions to complex business problems</w:t>
      </w:r>
      <w:r>
        <w:rPr>
          <w:color w:val="993366"/>
          <w:sz w:val="26"/>
          <w:szCs w:val="26"/>
        </w:rPr>
        <w:t>. </w:t>
      </w:r>
    </w:p>
    <w:p w14:paraId="0A960EBD" w14:textId="7E7D8F16" w:rsidR="00E56557" w:rsidRDefault="0035178A" w:rsidP="00E56557">
      <w:pPr>
        <w:pStyle w:val="NoSpacing"/>
        <w:numPr>
          <w:ilvl w:val="0"/>
          <w:numId w:val="9"/>
        </w:numPr>
        <w:tabs>
          <w:tab w:val="num" w:pos="0"/>
        </w:tabs>
        <w:suppressAutoHyphens w:val="0"/>
        <w:spacing w:before="40" w:after="40"/>
        <w:rPr>
          <w:rFonts w:ascii="Verdana" w:eastAsia="Times New Roman" w:hAnsi="Verdana"/>
          <w:i/>
          <w:sz w:val="20"/>
          <w:szCs w:val="20"/>
        </w:rPr>
      </w:pPr>
      <w:r w:rsidRPr="0035178A">
        <w:rPr>
          <w:rFonts w:ascii="Verdana" w:eastAsia="Times New Roman" w:hAnsi="Verdana"/>
          <w:sz w:val="20"/>
          <w:szCs w:val="20"/>
        </w:rPr>
        <w:t xml:space="preserve">Over 2+ years </w:t>
      </w:r>
      <w:r w:rsidR="00357616">
        <w:rPr>
          <w:rFonts w:ascii="Verdana" w:eastAsia="Times New Roman" w:hAnsi="Verdana"/>
          <w:sz w:val="20"/>
          <w:szCs w:val="20"/>
        </w:rPr>
        <w:t>of</w:t>
      </w:r>
      <w:r>
        <w:rPr>
          <w:rFonts w:ascii="Verdana" w:eastAsia="Times New Roman" w:hAnsi="Verdana"/>
          <w:sz w:val="20"/>
          <w:szCs w:val="20"/>
        </w:rPr>
        <w:t xml:space="preserve"> </w:t>
      </w:r>
      <w:r w:rsidRPr="0035178A">
        <w:rPr>
          <w:rFonts w:ascii="Verdana" w:eastAsia="Times New Roman" w:hAnsi="Verdana"/>
          <w:sz w:val="20"/>
          <w:szCs w:val="20"/>
        </w:rPr>
        <w:t xml:space="preserve">experience in </w:t>
      </w:r>
      <w:r w:rsidRPr="0035178A">
        <w:rPr>
          <w:rFonts w:ascii="Verdana" w:eastAsia="Times New Roman" w:hAnsi="Verdana"/>
          <w:b/>
          <w:sz w:val="20"/>
          <w:szCs w:val="20"/>
        </w:rPr>
        <w:t>Machine Learning</w:t>
      </w:r>
      <w:r>
        <w:rPr>
          <w:rFonts w:ascii="Verdana" w:eastAsia="Times New Roman" w:hAnsi="Verdana"/>
          <w:sz w:val="20"/>
          <w:szCs w:val="20"/>
        </w:rPr>
        <w:t xml:space="preserve"> (</w:t>
      </w:r>
      <w:bookmarkStart w:id="1" w:name="_Hlk528668044"/>
      <w:bookmarkStart w:id="2" w:name="_Hlk528668973"/>
      <w:r w:rsidRPr="0035178A">
        <w:rPr>
          <w:rFonts w:ascii="Verdana" w:eastAsia="Times New Roman" w:hAnsi="Verdana"/>
          <w:i/>
          <w:sz w:val="20"/>
          <w:szCs w:val="20"/>
        </w:rPr>
        <w:t xml:space="preserve">Predictive Analytics, Regression techniques, </w:t>
      </w:r>
      <w:r w:rsidRPr="00CF5149">
        <w:rPr>
          <w:rFonts w:ascii="Verdana" w:eastAsia="Times New Roman" w:hAnsi="Verdana"/>
          <w:b/>
          <w:i/>
          <w:sz w:val="20"/>
          <w:szCs w:val="20"/>
        </w:rPr>
        <w:t>Linear</w:t>
      </w:r>
      <w:r w:rsidRPr="0035178A">
        <w:rPr>
          <w:rFonts w:ascii="Verdana" w:eastAsia="Times New Roman" w:hAnsi="Verdana"/>
          <w:i/>
          <w:sz w:val="20"/>
          <w:szCs w:val="20"/>
        </w:rPr>
        <w:t xml:space="preserve"> Regression, </w:t>
      </w:r>
      <w:r w:rsidRPr="00CF5149">
        <w:rPr>
          <w:rFonts w:ascii="Verdana" w:eastAsia="Times New Roman" w:hAnsi="Verdana"/>
          <w:b/>
          <w:i/>
          <w:sz w:val="20"/>
          <w:szCs w:val="20"/>
        </w:rPr>
        <w:t>Logistic</w:t>
      </w:r>
      <w:r w:rsidRPr="0035178A">
        <w:rPr>
          <w:rFonts w:ascii="Verdana" w:eastAsia="Times New Roman" w:hAnsi="Verdana"/>
          <w:i/>
          <w:sz w:val="20"/>
          <w:szCs w:val="20"/>
        </w:rPr>
        <w:t xml:space="preserve"> Regression, Decision Tree, </w:t>
      </w:r>
      <w:r w:rsidRPr="00CF5149">
        <w:rPr>
          <w:rFonts w:ascii="Verdana" w:eastAsia="Times New Roman" w:hAnsi="Verdana"/>
          <w:b/>
          <w:i/>
          <w:sz w:val="20"/>
          <w:szCs w:val="20"/>
        </w:rPr>
        <w:t>SVM</w:t>
      </w:r>
      <w:r w:rsidRPr="0035178A">
        <w:rPr>
          <w:rFonts w:ascii="Verdana" w:eastAsia="Times New Roman" w:hAnsi="Verdana"/>
          <w:i/>
          <w:sz w:val="20"/>
          <w:szCs w:val="20"/>
        </w:rPr>
        <w:t xml:space="preserve">, </w:t>
      </w:r>
      <w:r w:rsidRPr="00CF5149">
        <w:rPr>
          <w:rFonts w:ascii="Verdana" w:eastAsia="Times New Roman" w:hAnsi="Verdana"/>
          <w:b/>
          <w:i/>
          <w:sz w:val="20"/>
          <w:szCs w:val="20"/>
        </w:rPr>
        <w:t>Naive Bayes</w:t>
      </w:r>
      <w:r w:rsidR="00357616">
        <w:rPr>
          <w:rFonts w:ascii="Verdana" w:eastAsia="Times New Roman" w:hAnsi="Verdana"/>
          <w:i/>
          <w:sz w:val="20"/>
          <w:szCs w:val="20"/>
        </w:rPr>
        <w:t>, K</w:t>
      </w:r>
      <w:r w:rsidRPr="0035178A">
        <w:rPr>
          <w:rFonts w:ascii="Verdana" w:eastAsia="Times New Roman" w:hAnsi="Verdana"/>
          <w:i/>
          <w:sz w:val="20"/>
          <w:szCs w:val="20"/>
        </w:rPr>
        <w:t>NN, K-Means,</w:t>
      </w:r>
      <w:r w:rsidR="00CF5149">
        <w:rPr>
          <w:rFonts w:ascii="Verdana" w:eastAsia="Times New Roman" w:hAnsi="Verdana"/>
          <w:i/>
          <w:sz w:val="20"/>
          <w:szCs w:val="20"/>
        </w:rPr>
        <w:t xml:space="preserve"> </w:t>
      </w:r>
      <w:r w:rsidR="00CF5149" w:rsidRPr="00CF5149">
        <w:rPr>
          <w:rFonts w:ascii="Verdana" w:eastAsia="Times New Roman" w:hAnsi="Verdana"/>
          <w:b/>
          <w:i/>
          <w:sz w:val="20"/>
          <w:szCs w:val="20"/>
        </w:rPr>
        <w:t>Ensemble</w:t>
      </w:r>
      <w:r w:rsidR="00CF5149">
        <w:rPr>
          <w:rFonts w:ascii="Verdana" w:eastAsia="Times New Roman" w:hAnsi="Verdana"/>
          <w:i/>
          <w:sz w:val="20"/>
          <w:szCs w:val="20"/>
        </w:rPr>
        <w:t xml:space="preserve"> Models,</w:t>
      </w:r>
      <w:r w:rsidRPr="0035178A">
        <w:rPr>
          <w:rFonts w:ascii="Verdana" w:eastAsia="Times New Roman" w:hAnsi="Verdana"/>
          <w:i/>
          <w:sz w:val="20"/>
          <w:szCs w:val="20"/>
        </w:rPr>
        <w:t xml:space="preserve"> Random Forest, Dimensionality Reduction Algorithms</w:t>
      </w:r>
      <w:r w:rsidR="00CF5149">
        <w:rPr>
          <w:rFonts w:ascii="Verdana" w:eastAsia="Times New Roman" w:hAnsi="Verdana"/>
          <w:i/>
          <w:sz w:val="20"/>
          <w:szCs w:val="20"/>
        </w:rPr>
        <w:t xml:space="preserve"> </w:t>
      </w:r>
      <w:r w:rsidR="00CF5149" w:rsidRPr="00CF5149">
        <w:rPr>
          <w:rFonts w:ascii="Verdana" w:eastAsia="Times New Roman" w:hAnsi="Verdana"/>
          <w:b/>
          <w:i/>
          <w:sz w:val="20"/>
          <w:szCs w:val="20"/>
        </w:rPr>
        <w:t>PCA</w:t>
      </w:r>
      <w:r w:rsidRPr="0035178A">
        <w:rPr>
          <w:rFonts w:ascii="Verdana" w:eastAsia="Times New Roman" w:hAnsi="Verdana"/>
          <w:i/>
          <w:sz w:val="20"/>
          <w:szCs w:val="20"/>
        </w:rPr>
        <w:t xml:space="preserve">, </w:t>
      </w:r>
      <w:r w:rsidRPr="00CF5149">
        <w:rPr>
          <w:rFonts w:ascii="Verdana" w:eastAsia="Times New Roman" w:hAnsi="Verdana"/>
          <w:b/>
          <w:i/>
          <w:sz w:val="20"/>
          <w:szCs w:val="20"/>
        </w:rPr>
        <w:t>Recommendations</w:t>
      </w:r>
      <w:r w:rsidRPr="0035178A">
        <w:rPr>
          <w:rFonts w:ascii="Verdana" w:eastAsia="Times New Roman" w:hAnsi="Verdana"/>
          <w:i/>
          <w:sz w:val="20"/>
          <w:szCs w:val="20"/>
        </w:rPr>
        <w:t xml:space="preserve">, Gradient </w:t>
      </w:r>
      <w:r w:rsidRPr="00197CCB">
        <w:rPr>
          <w:rFonts w:ascii="Verdana" w:eastAsia="Times New Roman" w:hAnsi="Verdana"/>
          <w:b/>
          <w:i/>
          <w:sz w:val="20"/>
          <w:szCs w:val="20"/>
        </w:rPr>
        <w:t>Boosting</w:t>
      </w:r>
      <w:r w:rsidRPr="0035178A">
        <w:rPr>
          <w:rFonts w:ascii="Verdana" w:eastAsia="Times New Roman" w:hAnsi="Verdana"/>
          <w:i/>
          <w:sz w:val="20"/>
          <w:szCs w:val="20"/>
        </w:rPr>
        <w:t xml:space="preserve"> </w:t>
      </w:r>
      <w:r w:rsidR="00CF5149" w:rsidRPr="0035178A">
        <w:rPr>
          <w:rFonts w:ascii="Verdana" w:eastAsia="Times New Roman" w:hAnsi="Verdana"/>
          <w:i/>
          <w:sz w:val="20"/>
          <w:szCs w:val="20"/>
        </w:rPr>
        <w:t>algorithms (GBM</w:t>
      </w:r>
      <w:r w:rsidRPr="0035178A">
        <w:rPr>
          <w:rFonts w:ascii="Verdana" w:eastAsia="Times New Roman" w:hAnsi="Verdana"/>
          <w:i/>
          <w:sz w:val="20"/>
          <w:szCs w:val="20"/>
        </w:rPr>
        <w:t xml:space="preserve"> &amp; </w:t>
      </w:r>
      <w:proofErr w:type="spellStart"/>
      <w:r w:rsidRPr="00197CCB">
        <w:rPr>
          <w:rFonts w:ascii="Verdana" w:eastAsia="Times New Roman" w:hAnsi="Verdana"/>
          <w:b/>
          <w:i/>
          <w:sz w:val="20"/>
          <w:szCs w:val="20"/>
        </w:rPr>
        <w:t>XGBoost</w:t>
      </w:r>
      <w:proofErr w:type="spellEnd"/>
      <w:r w:rsidRPr="0035178A">
        <w:rPr>
          <w:rFonts w:ascii="Verdana" w:eastAsia="Times New Roman" w:hAnsi="Verdana"/>
          <w:i/>
          <w:sz w:val="20"/>
          <w:szCs w:val="20"/>
        </w:rPr>
        <w:t>)</w:t>
      </w:r>
      <w:bookmarkEnd w:id="2"/>
      <w:r>
        <w:rPr>
          <w:rFonts w:ascii="Verdana" w:eastAsia="Times New Roman" w:hAnsi="Verdana"/>
          <w:i/>
          <w:sz w:val="20"/>
          <w:szCs w:val="20"/>
        </w:rPr>
        <w:t>)</w:t>
      </w:r>
      <w:r w:rsidR="00EA716E">
        <w:rPr>
          <w:rFonts w:ascii="Verdana" w:eastAsia="Times New Roman" w:hAnsi="Verdana"/>
          <w:i/>
          <w:sz w:val="20"/>
          <w:szCs w:val="20"/>
        </w:rPr>
        <w:t>,</w:t>
      </w:r>
    </w:p>
    <w:p w14:paraId="01B175A5" w14:textId="0FB2E7DD" w:rsidR="00E56557" w:rsidRDefault="00EA716E" w:rsidP="00E56557">
      <w:pPr>
        <w:pStyle w:val="NoSpacing"/>
        <w:suppressAutoHyphens w:val="0"/>
        <w:spacing w:before="40" w:after="40"/>
        <w:ind w:left="720"/>
        <w:rPr>
          <w:rFonts w:ascii="Lora" w:hAnsi="Lora"/>
          <w:bCs/>
          <w:color w:val="333333"/>
        </w:rPr>
      </w:pPr>
      <w:r w:rsidRPr="00E56557">
        <w:rPr>
          <w:rFonts w:ascii="Verdana" w:eastAsia="Times New Roman" w:hAnsi="Verdana"/>
          <w:b/>
          <w:sz w:val="20"/>
          <w:szCs w:val="20"/>
        </w:rPr>
        <w:t>Deep Learning</w:t>
      </w:r>
      <w:r w:rsidR="00357616">
        <w:rPr>
          <w:rFonts w:ascii="Verdana" w:eastAsia="Times New Roman" w:hAnsi="Verdana"/>
          <w:b/>
          <w:sz w:val="20"/>
          <w:szCs w:val="20"/>
        </w:rPr>
        <w:t xml:space="preserve"> </w:t>
      </w:r>
      <w:r w:rsidR="00E56557" w:rsidRPr="00E56557">
        <w:rPr>
          <w:rFonts w:ascii="Verdana" w:hAnsi="Verdana"/>
          <w:sz w:val="20"/>
        </w:rPr>
        <w:t>(</w:t>
      </w:r>
      <w:bookmarkStart w:id="3" w:name="_Hlk528669172"/>
      <w:bookmarkStart w:id="4" w:name="_GoBack"/>
      <w:r w:rsidR="00E56557" w:rsidRPr="00E56557">
        <w:rPr>
          <w:rFonts w:ascii="Verdana" w:eastAsia="Times New Roman" w:hAnsi="Verdana"/>
          <w:sz w:val="20"/>
          <w:szCs w:val="20"/>
        </w:rPr>
        <w:t xml:space="preserve">Artificial </w:t>
      </w:r>
      <w:r w:rsidR="00E56557" w:rsidRPr="00357616">
        <w:rPr>
          <w:rFonts w:ascii="Verdana" w:eastAsia="Times New Roman" w:hAnsi="Verdana"/>
          <w:sz w:val="20"/>
          <w:szCs w:val="20"/>
        </w:rPr>
        <w:t>Neural Networks</w:t>
      </w:r>
      <w:r w:rsidR="00E56557" w:rsidRPr="00E56557">
        <w:rPr>
          <w:rFonts w:ascii="Verdana" w:eastAsia="Times New Roman" w:hAnsi="Verdana"/>
          <w:sz w:val="20"/>
          <w:szCs w:val="20"/>
        </w:rPr>
        <w:t xml:space="preserve">, </w:t>
      </w:r>
      <w:r w:rsidR="00E56557" w:rsidRPr="00357616">
        <w:rPr>
          <w:rFonts w:ascii="Verdana" w:eastAsia="Times New Roman" w:hAnsi="Verdana"/>
          <w:sz w:val="20"/>
          <w:szCs w:val="20"/>
        </w:rPr>
        <w:t>Convolutional Neural Networks,</w:t>
      </w:r>
      <w:r w:rsidR="00357616">
        <w:rPr>
          <w:rFonts w:ascii="Verdana" w:eastAsia="Times New Roman" w:hAnsi="Verdana"/>
          <w:sz w:val="20"/>
          <w:szCs w:val="20"/>
        </w:rPr>
        <w:t xml:space="preserve"> </w:t>
      </w:r>
      <w:r w:rsidR="00E56557" w:rsidRPr="00357616">
        <w:rPr>
          <w:rFonts w:ascii="Verdana" w:eastAsia="Times New Roman" w:hAnsi="Verdana"/>
          <w:sz w:val="20"/>
          <w:szCs w:val="20"/>
        </w:rPr>
        <w:t>Recurrent Neural Networks</w:t>
      </w:r>
      <w:r w:rsidR="00357616">
        <w:rPr>
          <w:rFonts w:ascii="Verdana" w:eastAsia="Times New Roman" w:hAnsi="Verdana"/>
          <w:sz w:val="20"/>
          <w:szCs w:val="20"/>
        </w:rPr>
        <w:t xml:space="preserve"> and</w:t>
      </w:r>
      <w:r w:rsidR="00E56557" w:rsidRPr="00357616">
        <w:rPr>
          <w:rFonts w:ascii="Verdana" w:eastAsia="Times New Roman" w:hAnsi="Verdana"/>
          <w:sz w:val="20"/>
          <w:szCs w:val="20"/>
        </w:rPr>
        <w:t xml:space="preserve"> </w:t>
      </w:r>
      <w:r w:rsidR="00E56557">
        <w:rPr>
          <w:rFonts w:ascii="Lora" w:hAnsi="Lora"/>
          <w:bCs/>
          <w:color w:val="333333"/>
        </w:rPr>
        <w:t>LSTM</w:t>
      </w:r>
      <w:bookmarkEnd w:id="3"/>
      <w:bookmarkEnd w:id="4"/>
      <w:r w:rsidR="00E56557">
        <w:rPr>
          <w:rFonts w:ascii="Lora" w:hAnsi="Lora"/>
          <w:bCs/>
          <w:color w:val="333333"/>
        </w:rPr>
        <w:t>).</w:t>
      </w:r>
    </w:p>
    <w:bookmarkEnd w:id="1"/>
    <w:p w14:paraId="5D75B484" w14:textId="69E82617" w:rsidR="00AE1FF4" w:rsidRPr="0008735C" w:rsidRDefault="00DA5ED1" w:rsidP="00AE1FF4">
      <w:pPr>
        <w:pStyle w:val="NoSpacing"/>
        <w:numPr>
          <w:ilvl w:val="0"/>
          <w:numId w:val="9"/>
        </w:numPr>
        <w:suppressAutoHyphens w:val="0"/>
        <w:spacing w:before="40" w:after="40"/>
        <w:rPr>
          <w:rFonts w:ascii="Verdana" w:hAnsi="Verdana"/>
          <w:b/>
          <w:bCs/>
          <w:color w:val="333333"/>
          <w:sz w:val="20"/>
          <w:szCs w:val="20"/>
        </w:rPr>
      </w:pPr>
      <w:r>
        <w:rPr>
          <w:rFonts w:ascii="Verdana" w:hAnsi="Verdana"/>
          <w:sz w:val="20"/>
          <w:szCs w:val="20"/>
        </w:rPr>
        <w:t>Performed</w:t>
      </w:r>
      <w:r w:rsidR="00AE1FF4" w:rsidRPr="00AE1FF4">
        <w:rPr>
          <w:rFonts w:ascii="Verdana" w:hAnsi="Verdana"/>
          <w:sz w:val="20"/>
          <w:szCs w:val="20"/>
        </w:rPr>
        <w:t xml:space="preserve"> </w:t>
      </w:r>
      <w:bookmarkStart w:id="5" w:name="_Hlk528668159"/>
      <w:r w:rsidR="00AE1FF4" w:rsidRPr="00AE1FF4">
        <w:rPr>
          <w:rFonts w:ascii="Verdana" w:hAnsi="Verdana"/>
          <w:sz w:val="20"/>
          <w:szCs w:val="20"/>
        </w:rPr>
        <w:t xml:space="preserve">Data Analysis, </w:t>
      </w:r>
      <w:r w:rsidR="00AE1FF4" w:rsidRPr="00DA5ED1">
        <w:rPr>
          <w:rFonts w:ascii="Verdana" w:hAnsi="Verdana"/>
          <w:b/>
          <w:sz w:val="20"/>
          <w:szCs w:val="20"/>
        </w:rPr>
        <w:t>Statistical Model Building</w:t>
      </w:r>
      <w:r w:rsidR="00AE1FF4" w:rsidRPr="00AE1FF4">
        <w:rPr>
          <w:rFonts w:ascii="Verdana" w:hAnsi="Verdana"/>
          <w:sz w:val="20"/>
          <w:szCs w:val="20"/>
        </w:rPr>
        <w:t xml:space="preserve">, Predictive Analysis, </w:t>
      </w:r>
      <w:r w:rsidR="00AE1FF4" w:rsidRPr="00DA5ED1">
        <w:rPr>
          <w:rFonts w:ascii="Verdana" w:hAnsi="Verdana"/>
          <w:b/>
          <w:sz w:val="20"/>
          <w:szCs w:val="20"/>
        </w:rPr>
        <w:t>Parameter Tuning, Visuali</w:t>
      </w:r>
      <w:r w:rsidRPr="00DA5ED1">
        <w:rPr>
          <w:rFonts w:ascii="Verdana" w:hAnsi="Verdana"/>
          <w:b/>
          <w:sz w:val="20"/>
          <w:szCs w:val="20"/>
        </w:rPr>
        <w:t>zation in Python</w:t>
      </w:r>
      <w:bookmarkEnd w:id="5"/>
    </w:p>
    <w:p w14:paraId="0A0A33AC" w14:textId="0282C053" w:rsidR="0008735C" w:rsidRPr="00DA5ED1" w:rsidRDefault="0008735C" w:rsidP="0008735C">
      <w:pPr>
        <w:pStyle w:val="NoSpacing"/>
        <w:numPr>
          <w:ilvl w:val="0"/>
          <w:numId w:val="9"/>
        </w:numPr>
        <w:suppressAutoHyphens w:val="0"/>
        <w:spacing w:before="40" w:after="40"/>
        <w:rPr>
          <w:rFonts w:ascii="Verdana" w:hAnsi="Verdana"/>
          <w:b/>
          <w:bCs/>
          <w:color w:val="333333"/>
          <w:sz w:val="20"/>
          <w:szCs w:val="20"/>
        </w:rPr>
      </w:pPr>
      <w:bookmarkStart w:id="6" w:name="_Hlk528668171"/>
      <w:r>
        <w:rPr>
          <w:rFonts w:ascii="Verdana" w:hAnsi="Verdana"/>
          <w:sz w:val="20"/>
          <w:szCs w:val="20"/>
        </w:rPr>
        <w:t xml:space="preserve">Rich Knowledge in </w:t>
      </w:r>
      <w:r w:rsidRPr="0008735C">
        <w:rPr>
          <w:rFonts w:ascii="Verdana" w:hAnsi="Verdana" w:cs="Arial"/>
          <w:b/>
          <w:sz w:val="20"/>
          <w:szCs w:val="20"/>
          <w:shd w:val="clear" w:color="auto" w:fill="FFFFFF"/>
        </w:rPr>
        <w:t>Statistics and Probability</w:t>
      </w:r>
      <w:r>
        <w:rPr>
          <w:rFonts w:ascii="Verdana" w:hAnsi="Verdana" w:cs="Arial"/>
          <w:sz w:val="20"/>
          <w:szCs w:val="20"/>
          <w:shd w:val="clear" w:color="auto" w:fill="FFFFFF"/>
        </w:rPr>
        <w:t xml:space="preserve"> </w:t>
      </w:r>
    </w:p>
    <w:bookmarkEnd w:id="6"/>
    <w:p w14:paraId="68985791" w14:textId="77777777" w:rsidR="00222A66" w:rsidRPr="00CE6227" w:rsidRDefault="00222A66" w:rsidP="00222A66">
      <w:pPr>
        <w:pStyle w:val="NoSpacing"/>
        <w:numPr>
          <w:ilvl w:val="0"/>
          <w:numId w:val="9"/>
        </w:numPr>
        <w:tabs>
          <w:tab w:val="num" w:pos="0"/>
        </w:tabs>
        <w:suppressAutoHyphens w:val="0"/>
        <w:spacing w:before="40" w:after="40"/>
        <w:rPr>
          <w:rFonts w:ascii="Verdana" w:hAnsi="Verdana" w:cs="Arial"/>
          <w:color w:val="000000"/>
          <w:sz w:val="20"/>
          <w:szCs w:val="20"/>
        </w:rPr>
      </w:pPr>
      <w:r w:rsidRPr="00CE6227">
        <w:rPr>
          <w:rFonts w:ascii="Verdana" w:hAnsi="Verdana" w:cs="Arial"/>
          <w:color w:val="000000"/>
          <w:sz w:val="20"/>
          <w:szCs w:val="20"/>
        </w:rPr>
        <w:t>Creation of automation scripts for repetitive tasks to save the development hours and improve the standards of the coding and testing activities.</w:t>
      </w:r>
    </w:p>
    <w:p w14:paraId="0ACD0D17" w14:textId="0BD11BD5" w:rsidR="00915E48" w:rsidRDefault="00EA716E" w:rsidP="00E56557">
      <w:pPr>
        <w:pStyle w:val="NoSpacing"/>
        <w:numPr>
          <w:ilvl w:val="0"/>
          <w:numId w:val="9"/>
        </w:numPr>
        <w:rPr>
          <w:rFonts w:ascii="Verdana" w:eastAsia="Times New Roman" w:hAnsi="Verdana"/>
          <w:sz w:val="20"/>
          <w:szCs w:val="20"/>
        </w:rPr>
      </w:pPr>
      <w:r>
        <w:rPr>
          <w:rFonts w:ascii="Verdana" w:eastAsia="Times New Roman" w:hAnsi="Verdana"/>
          <w:sz w:val="20"/>
          <w:szCs w:val="20"/>
        </w:rPr>
        <w:t>Over 2</w:t>
      </w:r>
      <w:r w:rsidR="00222A66">
        <w:rPr>
          <w:rFonts w:ascii="Verdana" w:eastAsia="Times New Roman" w:hAnsi="Verdana"/>
          <w:sz w:val="20"/>
          <w:szCs w:val="20"/>
        </w:rPr>
        <w:t xml:space="preserve">+years </w:t>
      </w:r>
      <w:r w:rsidR="00915E48" w:rsidRPr="00915E48">
        <w:rPr>
          <w:rFonts w:ascii="Verdana" w:eastAsia="Times New Roman" w:hAnsi="Verdana"/>
          <w:sz w:val="20"/>
          <w:szCs w:val="20"/>
        </w:rPr>
        <w:t xml:space="preserve">of </w:t>
      </w:r>
      <w:r w:rsidR="00222A66">
        <w:rPr>
          <w:rFonts w:ascii="Verdana" w:eastAsia="Times New Roman" w:hAnsi="Verdana"/>
          <w:sz w:val="20"/>
          <w:szCs w:val="20"/>
        </w:rPr>
        <w:t xml:space="preserve">experience in </w:t>
      </w:r>
      <w:r w:rsidR="00915E48" w:rsidRPr="0035178A">
        <w:rPr>
          <w:rFonts w:ascii="Verdana" w:eastAsia="Times New Roman" w:hAnsi="Verdana"/>
          <w:b/>
          <w:sz w:val="20"/>
          <w:szCs w:val="20"/>
        </w:rPr>
        <w:t>Big Data Technologies</w:t>
      </w:r>
      <w:r w:rsidR="00915E48" w:rsidRPr="00915E48">
        <w:rPr>
          <w:rFonts w:ascii="Verdana" w:eastAsia="Times New Roman" w:hAnsi="Verdana"/>
          <w:sz w:val="20"/>
          <w:szCs w:val="20"/>
        </w:rPr>
        <w:t>-</w:t>
      </w:r>
      <w:r w:rsidR="00915E48" w:rsidRPr="00222A66">
        <w:rPr>
          <w:rFonts w:ascii="Verdana" w:eastAsia="Times New Roman" w:hAnsi="Verdana"/>
          <w:b/>
          <w:sz w:val="20"/>
          <w:szCs w:val="20"/>
        </w:rPr>
        <w:t>Hadoop</w:t>
      </w:r>
      <w:r w:rsidR="00915E48" w:rsidRPr="00915E48">
        <w:rPr>
          <w:rFonts w:ascii="Verdana" w:eastAsia="Times New Roman" w:hAnsi="Verdana"/>
          <w:sz w:val="20"/>
          <w:szCs w:val="20"/>
        </w:rPr>
        <w:t xml:space="preserve">, </w:t>
      </w:r>
      <w:r w:rsidR="00915E48" w:rsidRPr="00CF5149">
        <w:rPr>
          <w:rFonts w:ascii="Verdana" w:eastAsia="Times New Roman" w:hAnsi="Verdana"/>
          <w:b/>
          <w:sz w:val="20"/>
          <w:szCs w:val="20"/>
        </w:rPr>
        <w:t>HIVE</w:t>
      </w:r>
      <w:r w:rsidR="00915E48" w:rsidRPr="00915E48">
        <w:rPr>
          <w:rFonts w:ascii="Verdana" w:eastAsia="Times New Roman" w:hAnsi="Verdana"/>
          <w:sz w:val="20"/>
          <w:szCs w:val="20"/>
        </w:rPr>
        <w:t xml:space="preserve">, </w:t>
      </w:r>
      <w:r w:rsidR="00915E48" w:rsidRPr="00222A66">
        <w:rPr>
          <w:rFonts w:ascii="Verdana" w:eastAsia="Times New Roman" w:hAnsi="Verdana"/>
          <w:b/>
          <w:sz w:val="20"/>
          <w:szCs w:val="20"/>
        </w:rPr>
        <w:t>PIG</w:t>
      </w:r>
      <w:r w:rsidR="00915E48" w:rsidRPr="00915E48">
        <w:rPr>
          <w:rFonts w:ascii="Verdana" w:eastAsia="Times New Roman" w:hAnsi="Verdana"/>
          <w:sz w:val="20"/>
          <w:szCs w:val="20"/>
        </w:rPr>
        <w:t xml:space="preserve">, </w:t>
      </w:r>
      <w:r w:rsidR="00915E48" w:rsidRPr="00CF5149">
        <w:rPr>
          <w:rFonts w:ascii="Verdana" w:eastAsia="Times New Roman" w:hAnsi="Verdana"/>
          <w:b/>
          <w:sz w:val="20"/>
          <w:szCs w:val="20"/>
        </w:rPr>
        <w:t>SQOOP</w:t>
      </w:r>
      <w:r w:rsidR="00915E48" w:rsidRPr="00915E48">
        <w:rPr>
          <w:rFonts w:ascii="Verdana" w:eastAsia="Times New Roman" w:hAnsi="Verdana"/>
          <w:sz w:val="20"/>
          <w:szCs w:val="20"/>
        </w:rPr>
        <w:t xml:space="preserve">, </w:t>
      </w:r>
      <w:r w:rsidR="00915E48" w:rsidRPr="00222A66">
        <w:rPr>
          <w:rFonts w:ascii="Verdana" w:eastAsia="Times New Roman" w:hAnsi="Verdana"/>
          <w:b/>
          <w:sz w:val="20"/>
          <w:szCs w:val="20"/>
        </w:rPr>
        <w:t>HBASE</w:t>
      </w:r>
      <w:r w:rsidR="00915E48" w:rsidRPr="00915E48">
        <w:rPr>
          <w:rFonts w:ascii="Verdana" w:eastAsia="Times New Roman" w:hAnsi="Verdana"/>
          <w:sz w:val="20"/>
          <w:szCs w:val="20"/>
        </w:rPr>
        <w:t xml:space="preserve">, </w:t>
      </w:r>
      <w:r w:rsidR="00222A66">
        <w:rPr>
          <w:rFonts w:ascii="Verdana" w:eastAsia="Times New Roman" w:hAnsi="Verdana"/>
          <w:b/>
          <w:sz w:val="20"/>
          <w:szCs w:val="20"/>
        </w:rPr>
        <w:t>KAFKA</w:t>
      </w:r>
      <w:r w:rsidR="00915E48" w:rsidRPr="00915E48">
        <w:rPr>
          <w:rFonts w:ascii="Verdana" w:eastAsia="Times New Roman" w:hAnsi="Verdana"/>
          <w:sz w:val="20"/>
          <w:szCs w:val="20"/>
        </w:rPr>
        <w:t xml:space="preserve">, </w:t>
      </w:r>
      <w:r w:rsidR="00915E48" w:rsidRPr="00222A66">
        <w:rPr>
          <w:rFonts w:ascii="Verdana" w:eastAsia="Times New Roman" w:hAnsi="Verdana"/>
          <w:b/>
          <w:sz w:val="20"/>
          <w:szCs w:val="20"/>
        </w:rPr>
        <w:t>OOZIE</w:t>
      </w:r>
      <w:r w:rsidR="00915E48" w:rsidRPr="00915E48">
        <w:rPr>
          <w:rFonts w:ascii="Verdana" w:eastAsia="Times New Roman" w:hAnsi="Verdana"/>
          <w:sz w:val="20"/>
          <w:szCs w:val="20"/>
        </w:rPr>
        <w:t xml:space="preserve">, </w:t>
      </w:r>
      <w:r w:rsidR="00915E48" w:rsidRPr="00197CCB">
        <w:rPr>
          <w:rFonts w:ascii="Verdana" w:eastAsia="Times New Roman" w:hAnsi="Verdana"/>
          <w:b/>
          <w:sz w:val="20"/>
          <w:szCs w:val="20"/>
        </w:rPr>
        <w:t>SPARK</w:t>
      </w:r>
      <w:r w:rsidR="00222A66">
        <w:rPr>
          <w:rFonts w:ascii="Verdana" w:eastAsia="Times New Roman" w:hAnsi="Verdana"/>
          <w:sz w:val="20"/>
          <w:szCs w:val="20"/>
        </w:rPr>
        <w:t>.</w:t>
      </w:r>
    </w:p>
    <w:p w14:paraId="6109D6BC" w14:textId="5E52029A" w:rsidR="00915E48" w:rsidRDefault="00915E48" w:rsidP="00B92438">
      <w:pPr>
        <w:pStyle w:val="NoSpacing"/>
        <w:numPr>
          <w:ilvl w:val="0"/>
          <w:numId w:val="9"/>
        </w:numPr>
        <w:tabs>
          <w:tab w:val="num" w:pos="0"/>
        </w:tabs>
        <w:rPr>
          <w:rFonts w:ascii="Verdana" w:eastAsia="Times New Roman" w:hAnsi="Verdana"/>
          <w:sz w:val="20"/>
          <w:szCs w:val="20"/>
        </w:rPr>
      </w:pPr>
      <w:r w:rsidRPr="00915E48">
        <w:rPr>
          <w:rFonts w:ascii="Verdana" w:eastAsia="Times New Roman" w:hAnsi="Verdana"/>
          <w:sz w:val="20"/>
          <w:szCs w:val="20"/>
        </w:rPr>
        <w:t xml:space="preserve">Extensive experience of </w:t>
      </w:r>
      <w:r w:rsidRPr="0035178A">
        <w:rPr>
          <w:rFonts w:ascii="Verdana" w:eastAsia="Times New Roman" w:hAnsi="Verdana"/>
          <w:b/>
          <w:sz w:val="20"/>
          <w:szCs w:val="20"/>
        </w:rPr>
        <w:t>SQL</w:t>
      </w:r>
      <w:r w:rsidRPr="00915E48">
        <w:rPr>
          <w:rFonts w:ascii="Verdana" w:eastAsia="Times New Roman" w:hAnsi="Verdana"/>
          <w:sz w:val="20"/>
          <w:szCs w:val="20"/>
        </w:rPr>
        <w:t xml:space="preserve"> plus, Toad for designing SQL statements.</w:t>
      </w:r>
    </w:p>
    <w:p w14:paraId="713DDA2C" w14:textId="380300D4" w:rsidR="00603FF2" w:rsidRDefault="002E4171" w:rsidP="008D60B3">
      <w:pPr>
        <w:numPr>
          <w:ilvl w:val="0"/>
          <w:numId w:val="9"/>
        </w:numPr>
        <w:suppressAutoHyphens w:val="0"/>
        <w:rPr>
          <w:rFonts w:ascii="Verdana" w:hAnsi="Verdana"/>
          <w:sz w:val="20"/>
          <w:szCs w:val="20"/>
        </w:rPr>
      </w:pPr>
      <w:r w:rsidRPr="002E4171">
        <w:rPr>
          <w:rFonts w:ascii="Verdana" w:hAnsi="Verdana"/>
          <w:sz w:val="20"/>
          <w:szCs w:val="20"/>
        </w:rPr>
        <w:t>Wor</w:t>
      </w:r>
      <w:r w:rsidR="00222A66">
        <w:rPr>
          <w:rFonts w:ascii="Verdana" w:hAnsi="Verdana"/>
          <w:sz w:val="20"/>
          <w:szCs w:val="20"/>
        </w:rPr>
        <w:t xml:space="preserve">ked on importing data from Oracle, </w:t>
      </w:r>
      <w:proofErr w:type="spellStart"/>
      <w:r w:rsidR="00222A66">
        <w:rPr>
          <w:rFonts w:ascii="Verdana" w:hAnsi="Verdana"/>
          <w:sz w:val="20"/>
          <w:szCs w:val="20"/>
        </w:rPr>
        <w:t>MySql</w:t>
      </w:r>
      <w:proofErr w:type="spellEnd"/>
      <w:r w:rsidR="00222A66">
        <w:rPr>
          <w:rFonts w:ascii="Verdana" w:hAnsi="Verdana"/>
          <w:sz w:val="20"/>
          <w:szCs w:val="20"/>
        </w:rPr>
        <w:t>, Teradata</w:t>
      </w:r>
      <w:r w:rsidRPr="002E4171">
        <w:rPr>
          <w:rFonts w:ascii="Verdana" w:hAnsi="Verdana"/>
          <w:sz w:val="20"/>
          <w:szCs w:val="20"/>
        </w:rPr>
        <w:t xml:space="preserve"> into HDFS and Hive using </w:t>
      </w:r>
      <w:proofErr w:type="spellStart"/>
      <w:r w:rsidRPr="002E4171">
        <w:rPr>
          <w:rFonts w:ascii="Verdana" w:hAnsi="Verdana"/>
          <w:sz w:val="20"/>
          <w:szCs w:val="20"/>
        </w:rPr>
        <w:t>Sqoop</w:t>
      </w:r>
      <w:proofErr w:type="spellEnd"/>
      <w:r w:rsidR="00222A66">
        <w:rPr>
          <w:rFonts w:ascii="Verdana" w:hAnsi="Verdana"/>
          <w:sz w:val="20"/>
          <w:szCs w:val="20"/>
        </w:rPr>
        <w:t>, TPT</w:t>
      </w:r>
      <w:r w:rsidRPr="002E4171">
        <w:rPr>
          <w:rFonts w:ascii="Verdana" w:hAnsi="Verdana"/>
          <w:sz w:val="20"/>
          <w:szCs w:val="20"/>
        </w:rPr>
        <w:t>. </w:t>
      </w:r>
    </w:p>
    <w:p w14:paraId="6643A599" w14:textId="4C34BD97" w:rsidR="008D60B3" w:rsidRDefault="008D60B3" w:rsidP="008D60B3">
      <w:pPr>
        <w:suppressAutoHyphens w:val="0"/>
        <w:rPr>
          <w:rFonts w:ascii="Verdana" w:hAnsi="Verdana"/>
          <w:sz w:val="20"/>
          <w:szCs w:val="20"/>
        </w:rPr>
      </w:pPr>
    </w:p>
    <w:p w14:paraId="1E5A2FFC" w14:textId="1C663DF6" w:rsidR="008D60B3" w:rsidRPr="008D60B3" w:rsidRDefault="008D60B3" w:rsidP="008D60B3">
      <w:pPr>
        <w:suppressAutoHyphens w:val="0"/>
        <w:rPr>
          <w:rFonts w:ascii="Verdana" w:hAnsi="Verdana"/>
          <w:sz w:val="20"/>
          <w:szCs w:val="20"/>
        </w:rPr>
      </w:pPr>
      <w:r>
        <w:rPr>
          <w:rFonts w:ascii="Verdana" w:hAnsi="Verdana"/>
          <w:sz w:val="20"/>
          <w:szCs w:val="20"/>
        </w:rPr>
        <w:t xml:space="preserve">     </w:t>
      </w:r>
      <w:r w:rsidRPr="00CE6227">
        <w:rPr>
          <w:rFonts w:ascii="Verdana" w:hAnsi="Verdana"/>
          <w:b/>
          <w:sz w:val="20"/>
          <w:szCs w:val="20"/>
          <w:u w:val="single"/>
        </w:rPr>
        <w:t>Professional Experience:</w:t>
      </w:r>
    </w:p>
    <w:p w14:paraId="25417E16" w14:textId="77777777" w:rsidR="008D60B3" w:rsidRDefault="008D60B3" w:rsidP="008D60B3">
      <w:pPr>
        <w:pStyle w:val="Heading1"/>
        <w:numPr>
          <w:ilvl w:val="0"/>
          <w:numId w:val="0"/>
        </w:numPr>
        <w:spacing w:before="120" w:line="240" w:lineRule="exact"/>
        <w:jc w:val="both"/>
        <w:rPr>
          <w:rFonts w:ascii="Verdana" w:hAnsi="Verdana"/>
          <w:b w:val="0"/>
          <w:sz w:val="20"/>
          <w:u w:val="none"/>
        </w:rPr>
      </w:pPr>
    </w:p>
    <w:p w14:paraId="6CE7B0C9" w14:textId="1963D079" w:rsidR="00BC4668" w:rsidRPr="00BB5CFF" w:rsidRDefault="00222A66" w:rsidP="00BB5CFF">
      <w:pPr>
        <w:pStyle w:val="Heading1"/>
        <w:numPr>
          <w:ilvl w:val="0"/>
          <w:numId w:val="24"/>
        </w:numPr>
        <w:spacing w:before="120" w:line="240" w:lineRule="exact"/>
        <w:jc w:val="both"/>
        <w:rPr>
          <w:rFonts w:ascii="Verdana" w:hAnsi="Verdana"/>
          <w:b w:val="0"/>
          <w:sz w:val="20"/>
          <w:u w:val="none"/>
        </w:rPr>
      </w:pPr>
      <w:r>
        <w:rPr>
          <w:rFonts w:ascii="Verdana" w:hAnsi="Verdana"/>
          <w:b w:val="0"/>
          <w:sz w:val="20"/>
          <w:u w:val="none"/>
        </w:rPr>
        <w:t xml:space="preserve">Currently working as </w:t>
      </w:r>
      <w:r w:rsidR="00BB5CFF" w:rsidRPr="00BB5CFF">
        <w:rPr>
          <w:rFonts w:ascii="Verdana" w:hAnsi="Verdana"/>
          <w:sz w:val="20"/>
          <w:u w:val="none"/>
        </w:rPr>
        <w:t xml:space="preserve">Machine </w:t>
      </w:r>
      <w:proofErr w:type="gramStart"/>
      <w:r w:rsidR="00BB5CFF" w:rsidRPr="00BB5CFF">
        <w:rPr>
          <w:rFonts w:ascii="Verdana" w:hAnsi="Verdana"/>
          <w:sz w:val="20"/>
          <w:u w:val="none"/>
        </w:rPr>
        <w:t xml:space="preserve">learning </w:t>
      </w:r>
      <w:r w:rsidR="00B27A17" w:rsidRPr="00BB5CFF">
        <w:rPr>
          <w:rFonts w:ascii="Verdana" w:hAnsi="Verdana"/>
          <w:sz w:val="20"/>
          <w:u w:val="none"/>
        </w:rPr>
        <w:t xml:space="preserve"> Engineer</w:t>
      </w:r>
      <w:proofErr w:type="gramEnd"/>
      <w:r w:rsidR="00BB5CFF">
        <w:rPr>
          <w:rFonts w:ascii="Verdana" w:hAnsi="Verdana"/>
          <w:b w:val="0"/>
          <w:sz w:val="20"/>
          <w:u w:val="none"/>
        </w:rPr>
        <w:t xml:space="preserve"> at </w:t>
      </w:r>
      <w:r w:rsidR="00B27A17" w:rsidRPr="00BB5CFF">
        <w:rPr>
          <w:rFonts w:ascii="Verdana" w:hAnsi="Verdana"/>
          <w:sz w:val="20"/>
          <w:u w:val="none"/>
        </w:rPr>
        <w:t xml:space="preserve">Root </w:t>
      </w:r>
      <w:proofErr w:type="spellStart"/>
      <w:r w:rsidR="00BB5CFF" w:rsidRPr="00BB5CFF">
        <w:rPr>
          <w:rFonts w:ascii="Verdana" w:hAnsi="Verdana"/>
          <w:sz w:val="20"/>
          <w:u w:val="none"/>
        </w:rPr>
        <w:t>Infosoft</w:t>
      </w:r>
      <w:proofErr w:type="spellEnd"/>
      <w:r w:rsidR="00BB5CFF" w:rsidRPr="00BB5CFF">
        <w:rPr>
          <w:rFonts w:ascii="Verdana" w:hAnsi="Verdana"/>
          <w:sz w:val="20"/>
          <w:u w:val="none"/>
        </w:rPr>
        <w:t xml:space="preserve"> Technology Private Limited</w:t>
      </w:r>
      <w:r w:rsidR="00BC4668" w:rsidRPr="00BB5CFF">
        <w:rPr>
          <w:rFonts w:ascii="Verdana" w:hAnsi="Verdana"/>
          <w:b w:val="0"/>
          <w:sz w:val="20"/>
          <w:u w:val="none"/>
        </w:rPr>
        <w:t xml:space="preserve">, Hyderabad from </w:t>
      </w:r>
      <w:r w:rsidR="00E56557">
        <w:rPr>
          <w:rFonts w:ascii="Verdana" w:hAnsi="Verdana"/>
          <w:sz w:val="20"/>
          <w:u w:val="none"/>
        </w:rPr>
        <w:t>Feb’</w:t>
      </w:r>
      <w:r w:rsidR="00B27A17" w:rsidRPr="00BB5CFF">
        <w:rPr>
          <w:rFonts w:ascii="Verdana" w:hAnsi="Verdana"/>
          <w:sz w:val="20"/>
          <w:u w:val="none"/>
        </w:rPr>
        <w:t>12</w:t>
      </w:r>
      <w:r w:rsidR="00BC4668" w:rsidRPr="00BB5CFF">
        <w:rPr>
          <w:rFonts w:ascii="Verdana" w:hAnsi="Verdana"/>
          <w:sz w:val="20"/>
          <w:u w:val="none"/>
        </w:rPr>
        <w:t xml:space="preserve"> to till date</w:t>
      </w:r>
    </w:p>
    <w:p w14:paraId="0F75F0F4" w14:textId="77777777" w:rsidR="00603FF2" w:rsidRPr="00CE6227" w:rsidRDefault="00603FF2">
      <w:pPr>
        <w:rPr>
          <w:rFonts w:ascii="Verdana" w:hAnsi="Verdana"/>
          <w:sz w:val="20"/>
          <w:szCs w:val="20"/>
        </w:rPr>
      </w:pPr>
    </w:p>
    <w:p w14:paraId="2666DEF3" w14:textId="231D4797" w:rsidR="0035178A" w:rsidRPr="0035178A" w:rsidRDefault="0035178A" w:rsidP="0035178A">
      <w:pPr>
        <w:spacing w:line="360" w:lineRule="auto"/>
        <w:ind w:left="360"/>
        <w:jc w:val="both"/>
        <w:rPr>
          <w:rFonts w:ascii="Verdana" w:hAnsi="Verdana"/>
          <w:b/>
          <w:sz w:val="20"/>
          <w:szCs w:val="20"/>
          <w:u w:val="single"/>
        </w:rPr>
      </w:pPr>
      <w:r>
        <w:rPr>
          <w:rFonts w:ascii="Verdana" w:hAnsi="Verdana"/>
          <w:b/>
          <w:sz w:val="20"/>
          <w:szCs w:val="20"/>
          <w:u w:val="single"/>
        </w:rPr>
        <w:t>Technical Summary:</w:t>
      </w:r>
      <w:r w:rsidRPr="0035178A">
        <w:rPr>
          <w:rFonts w:ascii="Verdana" w:hAnsi="Verdana"/>
          <w:b/>
          <w:sz w:val="20"/>
          <w:szCs w:val="20"/>
        </w:rPr>
        <w:t xml:space="preserve">           </w:t>
      </w:r>
    </w:p>
    <w:p w14:paraId="44DFF955" w14:textId="5F6D18FB" w:rsidR="0035178A" w:rsidRDefault="0035178A" w:rsidP="0035178A">
      <w:pPr>
        <w:jc w:val="both"/>
        <w:rPr>
          <w:b/>
          <w:sz w:val="22"/>
        </w:rPr>
      </w:pPr>
    </w:p>
    <w:p w14:paraId="18B02F87" w14:textId="77777777" w:rsidR="00222A66" w:rsidRDefault="00222A66" w:rsidP="0035178A">
      <w:pPr>
        <w:ind w:left="720"/>
        <w:jc w:val="both"/>
        <w:rPr>
          <w:rFonts w:ascii="Verdana" w:hAnsi="Verdana"/>
          <w:sz w:val="20"/>
          <w:szCs w:val="20"/>
          <w:shd w:val="clear" w:color="auto" w:fill="FFFFFF"/>
        </w:rPr>
      </w:pPr>
      <w:r>
        <w:rPr>
          <w:rFonts w:ascii="Verdana" w:hAnsi="Verdana"/>
          <w:b/>
          <w:sz w:val="20"/>
          <w:szCs w:val="20"/>
        </w:rPr>
        <w:t xml:space="preserve">Machine </w:t>
      </w:r>
      <w:r w:rsidR="0035178A" w:rsidRPr="0035178A">
        <w:rPr>
          <w:rFonts w:ascii="Verdana" w:hAnsi="Verdana"/>
          <w:b/>
          <w:sz w:val="20"/>
          <w:szCs w:val="20"/>
        </w:rPr>
        <w:t>Learning:</w:t>
      </w:r>
      <w:r>
        <w:rPr>
          <w:rFonts w:ascii="Verdana" w:hAnsi="Verdana"/>
          <w:b/>
          <w:sz w:val="20"/>
          <w:szCs w:val="20"/>
        </w:rPr>
        <w:t xml:space="preserve"> </w:t>
      </w:r>
      <w:r w:rsidR="0035178A" w:rsidRPr="0035178A">
        <w:rPr>
          <w:rFonts w:ascii="Verdana" w:eastAsiaTheme="minorHAnsi" w:hAnsi="Verdana" w:cstheme="minorHAnsi"/>
          <w:b/>
          <w:sz w:val="20"/>
          <w:szCs w:val="20"/>
        </w:rPr>
        <w:t>Supervised Learning</w:t>
      </w:r>
      <w:r w:rsidR="0035178A" w:rsidRPr="0035178A">
        <w:rPr>
          <w:rFonts w:ascii="Verdana" w:hAnsi="Verdana"/>
          <w:sz w:val="20"/>
          <w:szCs w:val="20"/>
          <w:shd w:val="clear" w:color="auto" w:fill="FFFFFF"/>
        </w:rPr>
        <w:t xml:space="preserve"> &amp; </w:t>
      </w:r>
      <w:r w:rsidR="0035178A" w:rsidRPr="0035178A">
        <w:rPr>
          <w:rFonts w:ascii="Verdana" w:eastAsiaTheme="minorHAnsi" w:hAnsi="Verdana" w:cstheme="minorHAnsi"/>
          <w:b/>
          <w:sz w:val="20"/>
          <w:szCs w:val="20"/>
        </w:rPr>
        <w:t>Unsupervised Learning:</w:t>
      </w:r>
      <w:r w:rsidR="0035178A" w:rsidRPr="0035178A">
        <w:rPr>
          <w:rFonts w:ascii="Verdana" w:hAnsi="Verdana"/>
          <w:sz w:val="20"/>
          <w:szCs w:val="20"/>
          <w:shd w:val="clear" w:color="auto" w:fill="FFFFFF"/>
        </w:rPr>
        <w:t xml:space="preserve"> </w:t>
      </w:r>
    </w:p>
    <w:p w14:paraId="66A60D00" w14:textId="3A1C1AEC" w:rsidR="00E605AE" w:rsidRDefault="0035178A" w:rsidP="0035178A">
      <w:pPr>
        <w:ind w:left="720"/>
        <w:jc w:val="both"/>
        <w:rPr>
          <w:rFonts w:ascii="Verdana" w:hAnsi="Verdana"/>
          <w:sz w:val="20"/>
          <w:szCs w:val="20"/>
          <w:lang w:eastAsia="en-IN"/>
        </w:rPr>
      </w:pPr>
      <w:r w:rsidRPr="0035178A">
        <w:rPr>
          <w:rFonts w:ascii="Verdana" w:hAnsi="Verdana"/>
          <w:sz w:val="20"/>
          <w:szCs w:val="20"/>
          <w:lang w:eastAsia="en-IN"/>
        </w:rPr>
        <w:t>Linear regression, Logistic regression, Decision trees, Random Forest, Boosting Algorithms (Gradient Boosting Machine &amp; XG Boosting) Naive Bayes, Support Vector Machines, Clustering (K-means), Principal component analysis (P</w:t>
      </w:r>
      <w:r w:rsidR="00E605AE">
        <w:rPr>
          <w:rFonts w:ascii="Verdana" w:hAnsi="Verdana"/>
          <w:sz w:val="20"/>
          <w:szCs w:val="20"/>
          <w:lang w:eastAsia="en-IN"/>
        </w:rPr>
        <w:t>CA), K-nearest neighbors (KNN),</w:t>
      </w:r>
    </w:p>
    <w:p w14:paraId="53017014" w14:textId="37F65540" w:rsidR="0035178A" w:rsidRPr="0035178A" w:rsidRDefault="00E605AE" w:rsidP="0035178A">
      <w:pPr>
        <w:ind w:left="720"/>
        <w:jc w:val="both"/>
        <w:rPr>
          <w:rFonts w:ascii="Verdana" w:eastAsiaTheme="minorEastAsia" w:hAnsi="Verdana"/>
          <w:sz w:val="20"/>
          <w:szCs w:val="20"/>
          <w:shd w:val="clear" w:color="auto" w:fill="FFFFFF"/>
        </w:rPr>
      </w:pPr>
      <w:r>
        <w:rPr>
          <w:rFonts w:ascii="Verdana" w:hAnsi="Verdana"/>
          <w:sz w:val="20"/>
          <w:szCs w:val="20"/>
        </w:rPr>
        <w:t>Na</w:t>
      </w:r>
      <w:r w:rsidR="009507EB">
        <w:rPr>
          <w:rFonts w:ascii="Verdana" w:hAnsi="Verdana"/>
          <w:sz w:val="20"/>
          <w:szCs w:val="20"/>
        </w:rPr>
        <w:t>tural Language Processing (NLP)</w:t>
      </w:r>
      <w:r>
        <w:rPr>
          <w:rFonts w:ascii="Verdana" w:hAnsi="Verdana"/>
          <w:sz w:val="20"/>
          <w:szCs w:val="20"/>
        </w:rPr>
        <w:t xml:space="preserve">, </w:t>
      </w:r>
      <w:r>
        <w:rPr>
          <w:rFonts w:ascii="Verdana" w:hAnsi="Verdana"/>
          <w:b/>
          <w:sz w:val="20"/>
          <w:szCs w:val="20"/>
        </w:rPr>
        <w:t>Deep learning</w:t>
      </w:r>
      <w:r w:rsidR="009507EB">
        <w:rPr>
          <w:rFonts w:ascii="Verdana" w:hAnsi="Verdana"/>
          <w:b/>
          <w:sz w:val="20"/>
          <w:szCs w:val="20"/>
        </w:rPr>
        <w:t xml:space="preserve"> </w:t>
      </w:r>
      <w:r>
        <w:rPr>
          <w:rFonts w:ascii="Verdana" w:hAnsi="Verdana"/>
          <w:sz w:val="20"/>
          <w:szCs w:val="20"/>
          <w:lang w:eastAsia="en-IN"/>
        </w:rPr>
        <w:t xml:space="preserve">--- </w:t>
      </w:r>
      <w:proofErr w:type="gramStart"/>
      <w:r>
        <w:rPr>
          <w:rFonts w:ascii="Verdana" w:hAnsi="Verdana"/>
          <w:sz w:val="20"/>
          <w:szCs w:val="20"/>
          <w:lang w:eastAsia="en-IN"/>
        </w:rPr>
        <w:t>ANN,CNN</w:t>
      </w:r>
      <w:proofErr w:type="gramEnd"/>
      <w:r>
        <w:rPr>
          <w:rFonts w:ascii="Verdana" w:hAnsi="Verdana"/>
          <w:sz w:val="20"/>
          <w:szCs w:val="20"/>
          <w:lang w:eastAsia="en-IN"/>
        </w:rPr>
        <w:t>,RNN .</w:t>
      </w:r>
    </w:p>
    <w:p w14:paraId="7935A3B3" w14:textId="77777777" w:rsidR="0035178A" w:rsidRPr="00CE6227" w:rsidRDefault="0035178A" w:rsidP="0035178A">
      <w:pPr>
        <w:pStyle w:val="NoSpacing"/>
        <w:suppressAutoHyphens w:val="0"/>
        <w:spacing w:before="40" w:after="40"/>
        <w:ind w:left="720"/>
        <w:rPr>
          <w:rFonts w:ascii="Verdana" w:hAnsi="Verdana" w:cs="Arial"/>
          <w:color w:val="0070C0"/>
          <w:sz w:val="20"/>
          <w:szCs w:val="20"/>
        </w:rPr>
      </w:pPr>
    </w:p>
    <w:p w14:paraId="28EF93A6" w14:textId="40895E51" w:rsidR="0035178A" w:rsidRPr="0035178A" w:rsidRDefault="0035178A" w:rsidP="0035178A">
      <w:pPr>
        <w:ind w:left="660"/>
        <w:jc w:val="both"/>
        <w:rPr>
          <w:rFonts w:ascii="Verdana" w:hAnsi="Verdana"/>
          <w:sz w:val="20"/>
          <w:szCs w:val="20"/>
        </w:rPr>
      </w:pPr>
      <w:r w:rsidRPr="00CE6227">
        <w:rPr>
          <w:rFonts w:ascii="Verdana" w:hAnsi="Verdana"/>
          <w:b/>
          <w:sz w:val="20"/>
          <w:szCs w:val="20"/>
        </w:rPr>
        <w:t>Hadoop/Big Data/NoSQL</w:t>
      </w:r>
      <w:r>
        <w:rPr>
          <w:b/>
        </w:rPr>
        <w:t xml:space="preserve">: </w:t>
      </w:r>
      <w:r w:rsidR="009507EB">
        <w:rPr>
          <w:rFonts w:ascii="Verdana" w:hAnsi="Verdana"/>
          <w:spacing w:val="4"/>
          <w:sz w:val="20"/>
          <w:szCs w:val="20"/>
        </w:rPr>
        <w:t xml:space="preserve"> HDFS, MapReduce, Hive, Pig, </w:t>
      </w:r>
      <w:proofErr w:type="spellStart"/>
      <w:r w:rsidR="009507EB">
        <w:rPr>
          <w:rFonts w:ascii="Verdana" w:hAnsi="Verdana"/>
          <w:spacing w:val="4"/>
          <w:sz w:val="20"/>
          <w:szCs w:val="20"/>
        </w:rPr>
        <w:t>Sqoop</w:t>
      </w:r>
      <w:proofErr w:type="spellEnd"/>
      <w:r w:rsidR="009507EB">
        <w:rPr>
          <w:rFonts w:ascii="Verdana" w:hAnsi="Verdana"/>
          <w:spacing w:val="4"/>
          <w:sz w:val="20"/>
          <w:szCs w:val="20"/>
        </w:rPr>
        <w:t xml:space="preserve">, </w:t>
      </w:r>
      <w:r w:rsidRPr="0035178A">
        <w:rPr>
          <w:rFonts w:ascii="Verdana" w:hAnsi="Verdana"/>
          <w:spacing w:val="4"/>
          <w:sz w:val="20"/>
          <w:szCs w:val="20"/>
        </w:rPr>
        <w:t>HBase</w:t>
      </w:r>
      <w:r w:rsidR="009507EB">
        <w:rPr>
          <w:rFonts w:ascii="Verdana" w:hAnsi="Verdana"/>
          <w:sz w:val="20"/>
          <w:szCs w:val="20"/>
        </w:rPr>
        <w:t xml:space="preserve">, Spark </w:t>
      </w:r>
      <w:proofErr w:type="spellStart"/>
      <w:r w:rsidR="009507EB">
        <w:rPr>
          <w:rFonts w:ascii="Verdana" w:hAnsi="Verdana"/>
          <w:sz w:val="20"/>
          <w:szCs w:val="20"/>
        </w:rPr>
        <w:t>Sql</w:t>
      </w:r>
      <w:proofErr w:type="spellEnd"/>
      <w:r w:rsidR="009507EB">
        <w:rPr>
          <w:rFonts w:ascii="Verdana" w:hAnsi="Verdana"/>
          <w:sz w:val="20"/>
          <w:szCs w:val="20"/>
        </w:rPr>
        <w:t xml:space="preserve">, </w:t>
      </w:r>
      <w:proofErr w:type="gramStart"/>
      <w:r w:rsidR="009507EB">
        <w:rPr>
          <w:rFonts w:ascii="Verdana" w:hAnsi="Verdana"/>
          <w:sz w:val="20"/>
          <w:szCs w:val="20"/>
        </w:rPr>
        <w:t>Kafka ,</w:t>
      </w:r>
      <w:proofErr w:type="gramEnd"/>
      <w:r w:rsidR="009507EB">
        <w:rPr>
          <w:rFonts w:ascii="Verdana" w:hAnsi="Verdana"/>
          <w:sz w:val="20"/>
          <w:szCs w:val="20"/>
        </w:rPr>
        <w:t xml:space="preserve"> Spark core, S</w:t>
      </w:r>
      <w:r w:rsidR="00E605AE">
        <w:rPr>
          <w:rFonts w:ascii="Verdana" w:hAnsi="Verdana"/>
          <w:sz w:val="20"/>
          <w:szCs w:val="20"/>
        </w:rPr>
        <w:t xml:space="preserve">park </w:t>
      </w:r>
      <w:r w:rsidR="009507EB">
        <w:rPr>
          <w:rFonts w:ascii="Verdana" w:hAnsi="Verdana"/>
          <w:sz w:val="20"/>
          <w:szCs w:val="20"/>
        </w:rPr>
        <w:t>ML</w:t>
      </w:r>
      <w:r w:rsidR="00E605AE">
        <w:rPr>
          <w:rFonts w:ascii="Verdana" w:hAnsi="Verdana"/>
          <w:sz w:val="20"/>
          <w:szCs w:val="20"/>
        </w:rPr>
        <w:t>.</w:t>
      </w:r>
    </w:p>
    <w:p w14:paraId="18688BA0" w14:textId="77777777" w:rsidR="0035178A" w:rsidRDefault="0035178A" w:rsidP="0035178A">
      <w:pPr>
        <w:spacing w:line="360" w:lineRule="auto"/>
        <w:jc w:val="both"/>
        <w:rPr>
          <w:rFonts w:ascii="Verdana" w:hAnsi="Verdana"/>
          <w:sz w:val="20"/>
          <w:szCs w:val="20"/>
        </w:rPr>
      </w:pPr>
    </w:p>
    <w:p w14:paraId="31A7AB59" w14:textId="612D61F6" w:rsidR="0035178A" w:rsidRPr="0035178A" w:rsidRDefault="0035178A" w:rsidP="0035178A">
      <w:pPr>
        <w:spacing w:line="360" w:lineRule="auto"/>
        <w:jc w:val="both"/>
        <w:rPr>
          <w:rFonts w:ascii="Verdana" w:hAnsi="Verdana"/>
          <w:sz w:val="20"/>
          <w:szCs w:val="20"/>
        </w:rPr>
      </w:pPr>
      <w:r w:rsidRPr="0035178A">
        <w:rPr>
          <w:rFonts w:ascii="Verdana" w:hAnsi="Verdana"/>
          <w:sz w:val="20"/>
          <w:szCs w:val="20"/>
        </w:rPr>
        <w:t xml:space="preserve">          </w:t>
      </w:r>
      <w:r w:rsidR="009507EB">
        <w:rPr>
          <w:rFonts w:ascii="Verdana" w:hAnsi="Verdana"/>
          <w:b/>
          <w:sz w:val="20"/>
          <w:szCs w:val="20"/>
        </w:rPr>
        <w:t xml:space="preserve">Programing </w:t>
      </w:r>
      <w:proofErr w:type="gramStart"/>
      <w:r w:rsidR="009507EB">
        <w:rPr>
          <w:rFonts w:ascii="Verdana" w:hAnsi="Verdana"/>
          <w:b/>
          <w:sz w:val="20"/>
          <w:szCs w:val="20"/>
        </w:rPr>
        <w:t>L</w:t>
      </w:r>
      <w:r w:rsidRPr="0035178A">
        <w:rPr>
          <w:rFonts w:ascii="Verdana" w:hAnsi="Verdana"/>
          <w:b/>
          <w:sz w:val="20"/>
          <w:szCs w:val="20"/>
        </w:rPr>
        <w:t>anguages</w:t>
      </w:r>
      <w:r w:rsidRPr="0035178A">
        <w:rPr>
          <w:rFonts w:ascii="Verdana" w:hAnsi="Verdana"/>
          <w:sz w:val="20"/>
          <w:szCs w:val="20"/>
        </w:rPr>
        <w:t xml:space="preserve">  :</w:t>
      </w:r>
      <w:proofErr w:type="gramEnd"/>
      <w:r w:rsidRPr="0035178A">
        <w:rPr>
          <w:rFonts w:ascii="Verdana" w:hAnsi="Verdana"/>
          <w:sz w:val="20"/>
          <w:szCs w:val="20"/>
        </w:rPr>
        <w:t xml:space="preserve"> </w:t>
      </w:r>
      <w:r w:rsidR="00E605AE">
        <w:rPr>
          <w:rFonts w:ascii="Verdana" w:hAnsi="Verdana"/>
          <w:sz w:val="20"/>
          <w:szCs w:val="20"/>
        </w:rPr>
        <w:t xml:space="preserve">C, C++, </w:t>
      </w:r>
      <w:r w:rsidRPr="0035178A">
        <w:rPr>
          <w:rFonts w:ascii="Verdana" w:hAnsi="Verdana"/>
          <w:sz w:val="20"/>
          <w:szCs w:val="20"/>
        </w:rPr>
        <w:t xml:space="preserve">Core Java, </w:t>
      </w:r>
      <w:r w:rsidRPr="00E605AE">
        <w:rPr>
          <w:rFonts w:ascii="Verdana" w:hAnsi="Verdana"/>
          <w:b/>
          <w:sz w:val="20"/>
          <w:szCs w:val="20"/>
        </w:rPr>
        <w:t xml:space="preserve">Python </w:t>
      </w:r>
      <w:r>
        <w:rPr>
          <w:rFonts w:ascii="Verdana" w:hAnsi="Verdana"/>
          <w:sz w:val="20"/>
          <w:szCs w:val="20"/>
        </w:rPr>
        <w:t xml:space="preserve">&amp; </w:t>
      </w:r>
      <w:r w:rsidRPr="00E605AE">
        <w:rPr>
          <w:rFonts w:ascii="Verdana" w:hAnsi="Verdana"/>
          <w:b/>
          <w:sz w:val="20"/>
          <w:szCs w:val="20"/>
        </w:rPr>
        <w:t>R</w:t>
      </w:r>
      <w:r w:rsidR="00E605AE">
        <w:rPr>
          <w:rFonts w:ascii="Verdana" w:hAnsi="Verdana"/>
          <w:sz w:val="20"/>
          <w:szCs w:val="20"/>
        </w:rPr>
        <w:t>,</w:t>
      </w:r>
      <w:r w:rsidR="00E605AE" w:rsidRPr="00E605AE">
        <w:rPr>
          <w:rFonts w:ascii="Verdana" w:hAnsi="Verdana"/>
          <w:sz w:val="20"/>
          <w:szCs w:val="20"/>
        </w:rPr>
        <w:t xml:space="preserve"> </w:t>
      </w:r>
      <w:r w:rsidR="00E605AE" w:rsidRPr="0035178A">
        <w:rPr>
          <w:rFonts w:ascii="Verdana" w:hAnsi="Verdana"/>
          <w:sz w:val="20"/>
          <w:szCs w:val="20"/>
        </w:rPr>
        <w:t>Scala</w:t>
      </w:r>
      <w:r w:rsidR="00E605AE">
        <w:rPr>
          <w:rFonts w:ascii="Verdana" w:hAnsi="Verdana"/>
          <w:sz w:val="20"/>
          <w:szCs w:val="20"/>
        </w:rPr>
        <w:t>, Spark .</w:t>
      </w:r>
    </w:p>
    <w:p w14:paraId="30702A1B" w14:textId="3E69221D" w:rsidR="0035178A" w:rsidRPr="0035178A" w:rsidRDefault="0035178A" w:rsidP="0035178A">
      <w:pPr>
        <w:spacing w:line="360" w:lineRule="auto"/>
        <w:jc w:val="both"/>
        <w:rPr>
          <w:rFonts w:ascii="Verdana" w:hAnsi="Verdana"/>
          <w:sz w:val="20"/>
          <w:szCs w:val="20"/>
        </w:rPr>
      </w:pPr>
      <w:r w:rsidRPr="0035178A">
        <w:rPr>
          <w:rFonts w:ascii="Verdana" w:hAnsi="Verdana"/>
          <w:sz w:val="20"/>
          <w:szCs w:val="20"/>
        </w:rPr>
        <w:t xml:space="preserve">          </w:t>
      </w:r>
      <w:r w:rsidRPr="0035178A">
        <w:rPr>
          <w:rFonts w:ascii="Verdana" w:hAnsi="Verdana"/>
          <w:b/>
          <w:sz w:val="20"/>
          <w:szCs w:val="20"/>
        </w:rPr>
        <w:t>Database</w:t>
      </w:r>
      <w:r w:rsidR="009507EB">
        <w:rPr>
          <w:rFonts w:ascii="Verdana" w:hAnsi="Verdana"/>
          <w:sz w:val="20"/>
          <w:szCs w:val="20"/>
        </w:rPr>
        <w:t xml:space="preserve"> </w:t>
      </w:r>
      <w:r w:rsidR="00E605AE">
        <w:rPr>
          <w:rFonts w:ascii="Verdana" w:hAnsi="Verdana"/>
          <w:sz w:val="20"/>
          <w:szCs w:val="20"/>
        </w:rPr>
        <w:t xml:space="preserve">                     </w:t>
      </w:r>
      <w:r w:rsidR="009507EB">
        <w:rPr>
          <w:rFonts w:ascii="Verdana" w:hAnsi="Verdana"/>
          <w:sz w:val="20"/>
          <w:szCs w:val="20"/>
        </w:rPr>
        <w:t xml:space="preserve"> </w:t>
      </w:r>
      <w:r w:rsidR="00E605AE">
        <w:rPr>
          <w:rFonts w:ascii="Verdana" w:hAnsi="Verdana"/>
          <w:sz w:val="20"/>
          <w:szCs w:val="20"/>
        </w:rPr>
        <w:t xml:space="preserve"> : Oracle,</w:t>
      </w:r>
      <w:r w:rsidRPr="0035178A">
        <w:rPr>
          <w:rFonts w:ascii="Verdana" w:hAnsi="Verdana"/>
          <w:sz w:val="20"/>
          <w:szCs w:val="20"/>
        </w:rPr>
        <w:t xml:space="preserve"> MySQL</w:t>
      </w:r>
      <w:r w:rsidR="00E605AE">
        <w:rPr>
          <w:rFonts w:ascii="Verdana" w:hAnsi="Verdana"/>
          <w:sz w:val="20"/>
          <w:szCs w:val="20"/>
        </w:rPr>
        <w:t>, HDFS,</w:t>
      </w:r>
      <w:r w:rsidR="009507EB">
        <w:rPr>
          <w:rFonts w:ascii="Verdana" w:hAnsi="Verdana"/>
          <w:sz w:val="20"/>
          <w:szCs w:val="20"/>
        </w:rPr>
        <w:t xml:space="preserve"> </w:t>
      </w:r>
      <w:r w:rsidR="00E605AE">
        <w:rPr>
          <w:rFonts w:ascii="Verdana" w:hAnsi="Verdana"/>
          <w:sz w:val="20"/>
          <w:szCs w:val="20"/>
        </w:rPr>
        <w:t>HBASE.</w:t>
      </w:r>
    </w:p>
    <w:p w14:paraId="490D0481" w14:textId="5C8EDA72" w:rsidR="00714281" w:rsidRDefault="00714281" w:rsidP="00714281">
      <w:pPr>
        <w:pStyle w:val="NoSpacing"/>
        <w:ind w:left="720"/>
        <w:rPr>
          <w:rFonts w:ascii="Verdana" w:eastAsia="Times New Roman" w:hAnsi="Verdana"/>
          <w:sz w:val="20"/>
          <w:szCs w:val="20"/>
        </w:rPr>
      </w:pPr>
      <w:r w:rsidRPr="00CE6227">
        <w:rPr>
          <w:rFonts w:ascii="Verdana" w:eastAsia="Times New Roman" w:hAnsi="Verdana"/>
          <w:b/>
          <w:sz w:val="20"/>
          <w:szCs w:val="20"/>
        </w:rPr>
        <w:t>Version Control Tools</w:t>
      </w:r>
      <w:r w:rsidR="009507EB">
        <w:rPr>
          <w:rFonts w:ascii="Verdana" w:eastAsia="Times New Roman" w:hAnsi="Verdana"/>
          <w:b/>
          <w:sz w:val="20"/>
          <w:szCs w:val="20"/>
        </w:rPr>
        <w:t xml:space="preserve">  </w:t>
      </w:r>
      <w:proofErr w:type="gramStart"/>
      <w:r w:rsidR="009507EB">
        <w:rPr>
          <w:rFonts w:ascii="Verdana" w:eastAsia="Times New Roman" w:hAnsi="Verdana"/>
          <w:b/>
          <w:sz w:val="20"/>
          <w:szCs w:val="20"/>
        </w:rPr>
        <w:t xml:space="preserve">  </w:t>
      </w:r>
      <w:r w:rsidR="009507EB">
        <w:rPr>
          <w:rFonts w:ascii="Verdana" w:eastAsia="Times New Roman" w:hAnsi="Verdana"/>
          <w:sz w:val="20"/>
          <w:szCs w:val="20"/>
        </w:rPr>
        <w:t>:</w:t>
      </w:r>
      <w:proofErr w:type="gramEnd"/>
      <w:r w:rsidR="009507EB">
        <w:rPr>
          <w:rFonts w:ascii="Verdana" w:eastAsia="Times New Roman" w:hAnsi="Verdana"/>
          <w:sz w:val="20"/>
          <w:szCs w:val="20"/>
        </w:rPr>
        <w:t xml:space="preserve">  </w:t>
      </w:r>
      <w:r w:rsidR="00CA5175" w:rsidRPr="00CE6227">
        <w:rPr>
          <w:rFonts w:ascii="Verdana" w:eastAsia="Times New Roman" w:hAnsi="Verdana"/>
          <w:sz w:val="20"/>
          <w:szCs w:val="20"/>
        </w:rPr>
        <w:t>GitHub</w:t>
      </w:r>
    </w:p>
    <w:p w14:paraId="6F5F3A0D" w14:textId="77777777" w:rsidR="008D60B3" w:rsidRDefault="008D60B3" w:rsidP="00714281">
      <w:pPr>
        <w:pStyle w:val="NoSpacing"/>
        <w:ind w:left="720"/>
        <w:rPr>
          <w:rFonts w:ascii="Verdana" w:eastAsia="Times New Roman" w:hAnsi="Verdana"/>
          <w:sz w:val="20"/>
          <w:szCs w:val="20"/>
        </w:rPr>
      </w:pPr>
    </w:p>
    <w:p w14:paraId="32A744BB" w14:textId="343C7CCB" w:rsidR="00701204" w:rsidRPr="00CE6227" w:rsidRDefault="008D60B3" w:rsidP="008D60B3">
      <w:pPr>
        <w:pStyle w:val="NoSpacing"/>
        <w:rPr>
          <w:rFonts w:ascii="Verdana" w:eastAsia="Times New Roman" w:hAnsi="Verdana"/>
          <w:sz w:val="20"/>
          <w:szCs w:val="20"/>
        </w:rPr>
      </w:pPr>
      <w:r>
        <w:rPr>
          <w:rFonts w:ascii="Verdana" w:eastAsia="Times New Roman" w:hAnsi="Verdana"/>
          <w:sz w:val="20"/>
          <w:szCs w:val="20"/>
        </w:rPr>
        <w:t xml:space="preserve">          </w:t>
      </w:r>
      <w:r w:rsidR="00701204" w:rsidRPr="00CE6227">
        <w:rPr>
          <w:rFonts w:ascii="Verdana" w:eastAsia="Times New Roman" w:hAnsi="Verdana"/>
          <w:b/>
          <w:sz w:val="20"/>
          <w:szCs w:val="20"/>
        </w:rPr>
        <w:t>Reporting Tools</w:t>
      </w:r>
      <w:r w:rsidR="009507EB">
        <w:rPr>
          <w:rFonts w:ascii="Verdana" w:eastAsia="Times New Roman" w:hAnsi="Verdana"/>
          <w:b/>
          <w:sz w:val="20"/>
          <w:szCs w:val="20"/>
        </w:rPr>
        <w:t xml:space="preserve">            </w:t>
      </w:r>
      <w:proofErr w:type="gramStart"/>
      <w:r w:rsidR="009507EB">
        <w:rPr>
          <w:rFonts w:ascii="Verdana" w:eastAsia="Times New Roman" w:hAnsi="Verdana"/>
          <w:b/>
          <w:sz w:val="20"/>
          <w:szCs w:val="20"/>
        </w:rPr>
        <w:t xml:space="preserve">  </w:t>
      </w:r>
      <w:r w:rsidR="00701204" w:rsidRPr="00CE6227">
        <w:rPr>
          <w:rFonts w:ascii="Verdana" w:eastAsia="Times New Roman" w:hAnsi="Verdana"/>
          <w:sz w:val="20"/>
          <w:szCs w:val="20"/>
        </w:rPr>
        <w:t>:</w:t>
      </w:r>
      <w:proofErr w:type="gramEnd"/>
      <w:r w:rsidR="00701204" w:rsidRPr="00CE6227">
        <w:rPr>
          <w:rFonts w:ascii="Verdana" w:eastAsia="Times New Roman" w:hAnsi="Verdana"/>
          <w:sz w:val="20"/>
          <w:szCs w:val="20"/>
        </w:rPr>
        <w:t xml:space="preserve"> Tableau </w:t>
      </w:r>
    </w:p>
    <w:p w14:paraId="7CFFD847" w14:textId="630A5D5E" w:rsidR="0035178A" w:rsidRDefault="008D60B3" w:rsidP="008D60B3">
      <w:pPr>
        <w:pStyle w:val="NoSpacing"/>
        <w:rPr>
          <w:rFonts w:ascii="Verdana" w:eastAsia="Times New Roman" w:hAnsi="Verdana"/>
          <w:sz w:val="20"/>
          <w:szCs w:val="20"/>
        </w:rPr>
      </w:pPr>
      <w:r>
        <w:rPr>
          <w:rFonts w:ascii="Verdana" w:eastAsia="Times New Roman" w:hAnsi="Verdana"/>
          <w:sz w:val="20"/>
          <w:szCs w:val="20"/>
        </w:rPr>
        <w:t xml:space="preserve">  </w:t>
      </w:r>
    </w:p>
    <w:p w14:paraId="103CB3CA" w14:textId="77777777" w:rsidR="008D60B3" w:rsidRDefault="008D60B3" w:rsidP="008D60B3">
      <w:pPr>
        <w:pStyle w:val="BodyText"/>
        <w:rPr>
          <w:rFonts w:ascii="Verdana" w:hAnsi="Verdana"/>
          <w:sz w:val="20"/>
        </w:rPr>
      </w:pPr>
    </w:p>
    <w:p w14:paraId="5FFED270" w14:textId="54EF2B60" w:rsidR="00603FF2" w:rsidRPr="00CE6227" w:rsidRDefault="008D60B3" w:rsidP="008D60B3">
      <w:pPr>
        <w:pStyle w:val="BodyText"/>
        <w:rPr>
          <w:rFonts w:ascii="Verdana" w:hAnsi="Verdana"/>
          <w:b/>
          <w:sz w:val="20"/>
          <w:u w:val="single"/>
        </w:rPr>
      </w:pPr>
      <w:r>
        <w:rPr>
          <w:rFonts w:ascii="Verdana" w:hAnsi="Verdana"/>
          <w:sz w:val="20"/>
        </w:rPr>
        <w:lastRenderedPageBreak/>
        <w:t xml:space="preserve">     </w:t>
      </w:r>
      <w:r w:rsidR="00603FF2" w:rsidRPr="00CE6227">
        <w:rPr>
          <w:rFonts w:ascii="Verdana" w:hAnsi="Verdana"/>
          <w:b/>
          <w:sz w:val="20"/>
          <w:u w:val="single"/>
        </w:rPr>
        <w:t>Academic Qualification:</w:t>
      </w:r>
    </w:p>
    <w:p w14:paraId="4DDBF0F2" w14:textId="77777777" w:rsidR="0078294A" w:rsidRPr="00CE6227" w:rsidRDefault="0078294A" w:rsidP="00AF2C53">
      <w:pPr>
        <w:spacing w:line="240" w:lineRule="exact"/>
        <w:ind w:left="1080"/>
        <w:jc w:val="both"/>
        <w:rPr>
          <w:rFonts w:ascii="Verdana" w:hAnsi="Verdana"/>
          <w:b/>
          <w:sz w:val="20"/>
          <w:szCs w:val="20"/>
        </w:rPr>
      </w:pPr>
    </w:p>
    <w:p w14:paraId="3A8B788C" w14:textId="77777777" w:rsidR="00CF5149" w:rsidRPr="00CF5149" w:rsidRDefault="00CF5149" w:rsidP="00CF5149">
      <w:pPr>
        <w:numPr>
          <w:ilvl w:val="0"/>
          <w:numId w:val="3"/>
        </w:numPr>
        <w:suppressAutoHyphens w:val="0"/>
        <w:spacing w:line="276" w:lineRule="auto"/>
        <w:ind w:left="1080"/>
        <w:rPr>
          <w:rFonts w:ascii="Verdana" w:hAnsi="Verdana"/>
          <w:color w:val="000000"/>
          <w:sz w:val="20"/>
          <w:szCs w:val="20"/>
          <w:lang w:eastAsia="en-US"/>
        </w:rPr>
      </w:pPr>
      <w:proofErr w:type="spellStart"/>
      <w:r w:rsidRPr="00CF5149">
        <w:rPr>
          <w:rFonts w:ascii="Verdana" w:hAnsi="Verdana"/>
          <w:b/>
          <w:color w:val="000000"/>
          <w:sz w:val="20"/>
          <w:szCs w:val="20"/>
        </w:rPr>
        <w:t>B.Tech</w:t>
      </w:r>
      <w:proofErr w:type="spellEnd"/>
      <w:r w:rsidRPr="00CF5149">
        <w:rPr>
          <w:rFonts w:ascii="Verdana" w:hAnsi="Verdana"/>
          <w:color w:val="000000"/>
          <w:sz w:val="20"/>
          <w:szCs w:val="20"/>
        </w:rPr>
        <w:t xml:space="preserve"> (Civil Engineering) with 81% from V.R.Siddhartha Engineering College in 2008</w:t>
      </w:r>
    </w:p>
    <w:p w14:paraId="139C7099" w14:textId="77777777" w:rsidR="00CF5149" w:rsidRPr="00CF5149" w:rsidRDefault="00CF5149" w:rsidP="00CF5149">
      <w:pPr>
        <w:numPr>
          <w:ilvl w:val="0"/>
          <w:numId w:val="3"/>
        </w:numPr>
        <w:suppressAutoHyphens w:val="0"/>
        <w:spacing w:line="276" w:lineRule="auto"/>
        <w:ind w:left="1080"/>
        <w:rPr>
          <w:rFonts w:ascii="Verdana" w:hAnsi="Verdana"/>
          <w:color w:val="000000"/>
          <w:sz w:val="20"/>
          <w:szCs w:val="20"/>
        </w:rPr>
      </w:pPr>
      <w:r w:rsidRPr="00CF5149">
        <w:rPr>
          <w:rFonts w:ascii="Verdana" w:hAnsi="Verdana"/>
          <w:b/>
          <w:color w:val="000000"/>
          <w:sz w:val="20"/>
          <w:szCs w:val="20"/>
        </w:rPr>
        <w:t>Intermediate</w:t>
      </w:r>
      <w:r w:rsidRPr="00CF5149">
        <w:rPr>
          <w:rFonts w:ascii="Verdana" w:hAnsi="Verdana"/>
          <w:color w:val="000000"/>
          <w:sz w:val="20"/>
          <w:szCs w:val="20"/>
        </w:rPr>
        <w:t xml:space="preserve"> with 96.2% from Githanjali College in 2003</w:t>
      </w:r>
    </w:p>
    <w:p w14:paraId="739859F9" w14:textId="77777777" w:rsidR="00CF5149" w:rsidRPr="00CF5149" w:rsidRDefault="00CF5149" w:rsidP="00CF5149">
      <w:pPr>
        <w:numPr>
          <w:ilvl w:val="0"/>
          <w:numId w:val="3"/>
        </w:numPr>
        <w:suppressAutoHyphens w:val="0"/>
        <w:spacing w:line="276" w:lineRule="auto"/>
        <w:ind w:left="1080"/>
        <w:jc w:val="both"/>
        <w:rPr>
          <w:rFonts w:ascii="Verdana" w:hAnsi="Verdana"/>
          <w:color w:val="000000"/>
          <w:sz w:val="20"/>
          <w:szCs w:val="20"/>
        </w:rPr>
      </w:pPr>
      <w:r w:rsidRPr="00CF5149">
        <w:rPr>
          <w:rFonts w:ascii="Verdana" w:hAnsi="Verdana"/>
          <w:b/>
          <w:color w:val="000000"/>
          <w:sz w:val="20"/>
          <w:szCs w:val="20"/>
        </w:rPr>
        <w:t>10</w:t>
      </w:r>
      <w:r w:rsidRPr="00CF5149">
        <w:rPr>
          <w:rFonts w:ascii="Verdana" w:hAnsi="Verdana"/>
          <w:b/>
          <w:color w:val="000000"/>
          <w:sz w:val="20"/>
          <w:szCs w:val="20"/>
          <w:vertAlign w:val="superscript"/>
        </w:rPr>
        <w:t>th</w:t>
      </w:r>
      <w:r w:rsidRPr="00CF5149">
        <w:rPr>
          <w:rFonts w:ascii="Verdana" w:hAnsi="Verdana"/>
          <w:b/>
          <w:color w:val="000000"/>
          <w:sz w:val="20"/>
          <w:szCs w:val="20"/>
        </w:rPr>
        <w:t>Class(CBSE)</w:t>
      </w:r>
      <w:r w:rsidRPr="00CF5149">
        <w:rPr>
          <w:rFonts w:ascii="Verdana" w:hAnsi="Verdana"/>
          <w:color w:val="000000"/>
          <w:sz w:val="20"/>
          <w:szCs w:val="20"/>
        </w:rPr>
        <w:t xml:space="preserve"> with 86% from Triplaar School </w:t>
      </w:r>
      <w:proofErr w:type="gramStart"/>
      <w:r w:rsidRPr="00CF5149">
        <w:rPr>
          <w:rFonts w:ascii="Verdana" w:hAnsi="Verdana"/>
          <w:color w:val="000000"/>
          <w:sz w:val="20"/>
          <w:szCs w:val="20"/>
        </w:rPr>
        <w:t>Of</w:t>
      </w:r>
      <w:proofErr w:type="gramEnd"/>
      <w:r w:rsidRPr="00CF5149">
        <w:rPr>
          <w:rFonts w:ascii="Verdana" w:hAnsi="Verdana"/>
          <w:color w:val="000000"/>
          <w:sz w:val="20"/>
          <w:szCs w:val="20"/>
        </w:rPr>
        <w:t xml:space="preserve"> Learning in 2001</w:t>
      </w:r>
    </w:p>
    <w:p w14:paraId="24434C81" w14:textId="18E07975" w:rsidR="00CF5149" w:rsidRDefault="00CF5149" w:rsidP="008D60B3">
      <w:pPr>
        <w:spacing w:line="276" w:lineRule="auto"/>
        <w:rPr>
          <w:rFonts w:ascii="Verdana" w:hAnsi="Verdana"/>
          <w:b/>
          <w:sz w:val="20"/>
          <w:szCs w:val="20"/>
          <w:highlight w:val="red"/>
        </w:rPr>
      </w:pPr>
    </w:p>
    <w:p w14:paraId="76A02C68" w14:textId="15A61EFC" w:rsidR="008D60B3" w:rsidRPr="007A3315" w:rsidRDefault="008D60B3" w:rsidP="008D60B3">
      <w:pPr>
        <w:spacing w:line="276" w:lineRule="auto"/>
        <w:rPr>
          <w:rFonts w:ascii="Verdana" w:hAnsi="Verdana"/>
          <w:b/>
          <w:sz w:val="20"/>
          <w:szCs w:val="20"/>
          <w:u w:val="single"/>
        </w:rPr>
      </w:pPr>
      <w:r>
        <w:rPr>
          <w:rFonts w:ascii="Verdana" w:hAnsi="Verdana"/>
          <w:b/>
          <w:sz w:val="20"/>
          <w:szCs w:val="20"/>
        </w:rPr>
        <w:t xml:space="preserve">     </w:t>
      </w:r>
      <w:r w:rsidRPr="007A3315">
        <w:rPr>
          <w:rFonts w:ascii="Verdana" w:hAnsi="Verdana"/>
          <w:b/>
          <w:sz w:val="20"/>
          <w:szCs w:val="20"/>
          <w:u w:val="single"/>
        </w:rPr>
        <w:t>Project #</w:t>
      </w:r>
      <w:r>
        <w:rPr>
          <w:rFonts w:ascii="Verdana" w:hAnsi="Verdana"/>
          <w:b/>
          <w:sz w:val="20"/>
          <w:szCs w:val="20"/>
          <w:u w:val="single"/>
        </w:rPr>
        <w:t>1</w:t>
      </w:r>
    </w:p>
    <w:p w14:paraId="44DAB7AC" w14:textId="77777777" w:rsidR="00CF5149" w:rsidRPr="00CE6227" w:rsidRDefault="00CF5149" w:rsidP="00BE6292">
      <w:pPr>
        <w:tabs>
          <w:tab w:val="left" w:pos="1080"/>
        </w:tabs>
        <w:spacing w:line="240" w:lineRule="exact"/>
        <w:ind w:left="720"/>
        <w:jc w:val="both"/>
        <w:rPr>
          <w:rFonts w:ascii="Verdana" w:hAnsi="Verdana"/>
          <w:b/>
          <w:sz w:val="20"/>
          <w:szCs w:val="20"/>
          <w:highlight w:val="red"/>
        </w:rPr>
      </w:pPr>
    </w:p>
    <w:p w14:paraId="1C1D91C7" w14:textId="0F944FAC" w:rsidR="00BE6292" w:rsidRPr="00BE6292" w:rsidRDefault="00BE6292" w:rsidP="00BE6292">
      <w:pPr>
        <w:shd w:val="clear" w:color="auto" w:fill="FFFFFF"/>
        <w:suppressAutoHyphens w:val="0"/>
        <w:ind w:left="720"/>
        <w:rPr>
          <w:rFonts w:ascii="Verdana" w:hAnsi="Verdana"/>
          <w:color w:val="222222"/>
          <w:sz w:val="20"/>
          <w:szCs w:val="20"/>
          <w:lang w:eastAsia="en-US"/>
        </w:rPr>
      </w:pPr>
      <w:proofErr w:type="gramStart"/>
      <w:r w:rsidRPr="00BE6292">
        <w:rPr>
          <w:rFonts w:ascii="Verdana" w:hAnsi="Verdana"/>
          <w:b/>
          <w:color w:val="222222"/>
          <w:sz w:val="20"/>
          <w:szCs w:val="20"/>
          <w:lang w:eastAsia="en-US"/>
        </w:rPr>
        <w:t>Project :</w:t>
      </w:r>
      <w:proofErr w:type="gramEnd"/>
      <w:r w:rsidRPr="00BE6292">
        <w:rPr>
          <w:rFonts w:ascii="Verdana" w:hAnsi="Verdana"/>
          <w:b/>
          <w:color w:val="222222"/>
          <w:sz w:val="20"/>
          <w:szCs w:val="20"/>
          <w:lang w:eastAsia="en-US"/>
        </w:rPr>
        <w:t>  DAVRS</w:t>
      </w:r>
    </w:p>
    <w:p w14:paraId="5FAA00B8" w14:textId="36586E64" w:rsidR="00BE6292" w:rsidRPr="00BE6292" w:rsidRDefault="00BE6292" w:rsidP="00BE6292">
      <w:pPr>
        <w:shd w:val="clear" w:color="auto" w:fill="FFFFFF"/>
        <w:suppressAutoHyphens w:val="0"/>
        <w:ind w:left="720"/>
        <w:rPr>
          <w:rFonts w:ascii="Verdana" w:hAnsi="Verdana"/>
          <w:color w:val="222222"/>
          <w:sz w:val="20"/>
          <w:szCs w:val="20"/>
          <w:lang w:eastAsia="en-US"/>
        </w:rPr>
      </w:pPr>
      <w:proofErr w:type="gramStart"/>
      <w:r w:rsidRPr="00BE6292">
        <w:rPr>
          <w:rFonts w:ascii="Verdana" w:hAnsi="Verdana"/>
          <w:b/>
          <w:color w:val="222222"/>
          <w:sz w:val="20"/>
          <w:szCs w:val="20"/>
          <w:lang w:eastAsia="en-US"/>
        </w:rPr>
        <w:t>Client</w:t>
      </w:r>
      <w:r w:rsidR="002E181A">
        <w:rPr>
          <w:rFonts w:ascii="Verdana" w:hAnsi="Verdana"/>
          <w:color w:val="222222"/>
          <w:sz w:val="20"/>
          <w:szCs w:val="20"/>
          <w:lang w:eastAsia="en-US"/>
        </w:rPr>
        <w:t xml:space="preserve"> :</w:t>
      </w:r>
      <w:proofErr w:type="gramEnd"/>
      <w:r w:rsidR="002E181A">
        <w:rPr>
          <w:rFonts w:ascii="Verdana" w:hAnsi="Verdana"/>
          <w:color w:val="222222"/>
          <w:sz w:val="20"/>
          <w:szCs w:val="20"/>
          <w:lang w:eastAsia="en-US"/>
        </w:rPr>
        <w:t xml:space="preserve"> </w:t>
      </w:r>
      <w:proofErr w:type="spellStart"/>
      <w:r w:rsidR="002E181A">
        <w:rPr>
          <w:rFonts w:ascii="Verdana" w:hAnsi="Verdana"/>
          <w:color w:val="222222"/>
          <w:sz w:val="20"/>
          <w:szCs w:val="20"/>
          <w:lang w:eastAsia="en-US"/>
        </w:rPr>
        <w:t>Mtouch</w:t>
      </w:r>
      <w:proofErr w:type="spellEnd"/>
      <w:r w:rsidR="002E181A">
        <w:rPr>
          <w:rFonts w:ascii="Verdana" w:hAnsi="Verdana"/>
          <w:color w:val="222222"/>
          <w:sz w:val="20"/>
          <w:szCs w:val="20"/>
          <w:lang w:eastAsia="en-US"/>
        </w:rPr>
        <w:t xml:space="preserve"> Labs </w:t>
      </w:r>
      <w:proofErr w:type="spellStart"/>
      <w:r w:rsidR="002E181A">
        <w:rPr>
          <w:rFonts w:ascii="Verdana" w:hAnsi="Verdana"/>
          <w:color w:val="222222"/>
          <w:sz w:val="20"/>
          <w:szCs w:val="20"/>
          <w:lang w:eastAsia="en-US"/>
        </w:rPr>
        <w:t>pvt</w:t>
      </w:r>
      <w:proofErr w:type="spellEnd"/>
      <w:r w:rsidR="002E181A">
        <w:rPr>
          <w:rFonts w:ascii="Verdana" w:hAnsi="Verdana"/>
          <w:color w:val="222222"/>
          <w:sz w:val="20"/>
          <w:szCs w:val="20"/>
          <w:lang w:eastAsia="en-US"/>
        </w:rPr>
        <w:t xml:space="preserve"> ltd, H</w:t>
      </w:r>
      <w:r w:rsidRPr="00BE6292">
        <w:rPr>
          <w:rFonts w:ascii="Verdana" w:hAnsi="Verdana"/>
          <w:color w:val="222222"/>
          <w:sz w:val="20"/>
          <w:szCs w:val="20"/>
          <w:lang w:eastAsia="en-US"/>
        </w:rPr>
        <w:t>yd</w:t>
      </w:r>
      <w:r w:rsidR="002E181A">
        <w:rPr>
          <w:rFonts w:ascii="Verdana" w:hAnsi="Verdana"/>
          <w:color w:val="222222"/>
          <w:sz w:val="20"/>
          <w:szCs w:val="20"/>
          <w:lang w:eastAsia="en-US"/>
        </w:rPr>
        <w:t>erabad.</w:t>
      </w:r>
    </w:p>
    <w:p w14:paraId="1A8E6243" w14:textId="6F050314" w:rsidR="00BE6292" w:rsidRPr="00BE6292" w:rsidRDefault="00BE6292" w:rsidP="00BE6292">
      <w:pPr>
        <w:shd w:val="clear" w:color="auto" w:fill="FFFFFF"/>
        <w:suppressAutoHyphens w:val="0"/>
        <w:ind w:left="720"/>
        <w:rPr>
          <w:rFonts w:ascii="Verdana" w:hAnsi="Verdana"/>
          <w:color w:val="222222"/>
          <w:sz w:val="20"/>
          <w:szCs w:val="20"/>
          <w:lang w:eastAsia="en-US"/>
        </w:rPr>
      </w:pPr>
      <w:r w:rsidRPr="00BE6292">
        <w:rPr>
          <w:rFonts w:ascii="Verdana" w:hAnsi="Verdana"/>
          <w:b/>
          <w:color w:val="222222"/>
          <w:sz w:val="20"/>
          <w:szCs w:val="20"/>
          <w:lang w:eastAsia="en-US"/>
        </w:rPr>
        <w:t>Technologies</w:t>
      </w:r>
      <w:r w:rsidRPr="00BE6292">
        <w:rPr>
          <w:rFonts w:ascii="Verdana" w:hAnsi="Verdana"/>
          <w:color w:val="222222"/>
          <w:sz w:val="20"/>
          <w:szCs w:val="20"/>
          <w:lang w:eastAsia="en-US"/>
        </w:rPr>
        <w:t xml:space="preserve"> </w:t>
      </w:r>
      <w:r w:rsidRPr="00BE6292">
        <w:rPr>
          <w:rFonts w:ascii="Verdana" w:hAnsi="Verdana"/>
          <w:b/>
          <w:color w:val="222222"/>
          <w:sz w:val="20"/>
          <w:szCs w:val="20"/>
          <w:lang w:eastAsia="en-US"/>
        </w:rPr>
        <w:t>involved</w:t>
      </w:r>
      <w:r w:rsidRPr="00BE6292">
        <w:rPr>
          <w:rFonts w:ascii="Verdana" w:hAnsi="Verdana"/>
          <w:color w:val="222222"/>
          <w:sz w:val="20"/>
          <w:szCs w:val="20"/>
          <w:lang w:eastAsia="en-US"/>
        </w:rPr>
        <w:t xml:space="preserve">: </w:t>
      </w:r>
      <w:r w:rsidR="005317A2">
        <w:rPr>
          <w:rFonts w:ascii="Verdana" w:hAnsi="Verdana"/>
          <w:color w:val="222222"/>
          <w:sz w:val="20"/>
          <w:szCs w:val="20"/>
          <w:lang w:eastAsia="en-US"/>
        </w:rPr>
        <w:t>Machine L</w:t>
      </w:r>
      <w:r w:rsidR="002E181A">
        <w:rPr>
          <w:rFonts w:ascii="Verdana" w:hAnsi="Verdana"/>
          <w:color w:val="222222"/>
          <w:sz w:val="20"/>
          <w:szCs w:val="20"/>
          <w:lang w:eastAsia="en-US"/>
        </w:rPr>
        <w:t>earning,</w:t>
      </w:r>
      <w:r w:rsidR="005317A2">
        <w:rPr>
          <w:rFonts w:ascii="Verdana" w:hAnsi="Verdana"/>
          <w:color w:val="222222"/>
          <w:sz w:val="20"/>
          <w:szCs w:val="20"/>
          <w:lang w:eastAsia="en-US"/>
        </w:rPr>
        <w:t xml:space="preserve"> </w:t>
      </w:r>
      <w:r>
        <w:rPr>
          <w:rFonts w:ascii="Verdana" w:hAnsi="Verdana"/>
          <w:color w:val="222222"/>
          <w:sz w:val="20"/>
          <w:szCs w:val="20"/>
          <w:lang w:eastAsia="en-US"/>
        </w:rPr>
        <w:t>P</w:t>
      </w:r>
      <w:r w:rsidR="002E181A">
        <w:rPr>
          <w:rFonts w:ascii="Verdana" w:hAnsi="Verdana"/>
          <w:color w:val="222222"/>
          <w:sz w:val="20"/>
          <w:szCs w:val="20"/>
          <w:lang w:eastAsia="en-US"/>
        </w:rPr>
        <w:t>ython(</w:t>
      </w:r>
      <w:proofErr w:type="spellStart"/>
      <w:r w:rsidR="002E181A">
        <w:rPr>
          <w:rFonts w:ascii="Verdana" w:hAnsi="Verdana"/>
          <w:color w:val="222222"/>
          <w:sz w:val="20"/>
          <w:szCs w:val="20"/>
          <w:lang w:eastAsia="en-US"/>
        </w:rPr>
        <w:t>sklearn</w:t>
      </w:r>
      <w:proofErr w:type="spellEnd"/>
      <w:r w:rsidRPr="00BE6292">
        <w:rPr>
          <w:rFonts w:ascii="Verdana" w:hAnsi="Verdana"/>
          <w:color w:val="222222"/>
          <w:sz w:val="20"/>
          <w:szCs w:val="20"/>
          <w:lang w:eastAsia="en-US"/>
        </w:rPr>
        <w:t xml:space="preserve">), </w:t>
      </w:r>
      <w:r w:rsidR="005317A2">
        <w:rPr>
          <w:rFonts w:ascii="Verdana" w:hAnsi="Verdana"/>
          <w:color w:val="222222"/>
          <w:sz w:val="20"/>
          <w:szCs w:val="20"/>
          <w:lang w:eastAsia="en-US"/>
        </w:rPr>
        <w:t>Flask, Z</w:t>
      </w:r>
      <w:r w:rsidRPr="00BE6292">
        <w:rPr>
          <w:rFonts w:ascii="Verdana" w:hAnsi="Verdana"/>
          <w:color w:val="222222"/>
          <w:sz w:val="20"/>
          <w:szCs w:val="20"/>
          <w:lang w:eastAsia="en-US"/>
        </w:rPr>
        <w:t>appa,</w:t>
      </w:r>
      <w:r w:rsidR="005317A2">
        <w:rPr>
          <w:rFonts w:ascii="Verdana" w:hAnsi="Verdana"/>
          <w:color w:val="222222"/>
          <w:sz w:val="20"/>
          <w:szCs w:val="20"/>
          <w:lang w:eastAsia="en-US"/>
        </w:rPr>
        <w:t xml:space="preserve"> </w:t>
      </w:r>
      <w:r w:rsidR="002E181A">
        <w:rPr>
          <w:rFonts w:ascii="Verdana" w:hAnsi="Verdana"/>
          <w:color w:val="222222"/>
          <w:sz w:val="20"/>
          <w:szCs w:val="20"/>
          <w:lang w:eastAsia="en-US"/>
        </w:rPr>
        <w:t xml:space="preserve">Deep Learning.      </w:t>
      </w:r>
    </w:p>
    <w:p w14:paraId="6A28AD02" w14:textId="375034E2" w:rsidR="00BE6292" w:rsidRPr="00BE6292" w:rsidRDefault="00BE6292" w:rsidP="00BE6292">
      <w:pPr>
        <w:shd w:val="clear" w:color="auto" w:fill="FFFFFF"/>
        <w:suppressAutoHyphens w:val="0"/>
        <w:ind w:left="720"/>
        <w:rPr>
          <w:rFonts w:ascii="Verdana" w:hAnsi="Verdana"/>
          <w:color w:val="222222"/>
          <w:sz w:val="20"/>
          <w:szCs w:val="20"/>
          <w:lang w:eastAsia="en-US"/>
        </w:rPr>
      </w:pPr>
      <w:r w:rsidRPr="00BE6292">
        <w:rPr>
          <w:rFonts w:ascii="Verdana" w:hAnsi="Verdana"/>
          <w:b/>
          <w:color w:val="222222"/>
          <w:sz w:val="20"/>
          <w:szCs w:val="20"/>
          <w:lang w:eastAsia="en-US"/>
        </w:rPr>
        <w:t>Database</w:t>
      </w:r>
      <w:r w:rsidRPr="00BE6292">
        <w:rPr>
          <w:rFonts w:ascii="Verdana" w:hAnsi="Verdana"/>
          <w:color w:val="222222"/>
          <w:sz w:val="20"/>
          <w:szCs w:val="20"/>
          <w:lang w:eastAsia="en-US"/>
        </w:rPr>
        <w:t xml:space="preserve">: </w:t>
      </w:r>
      <w:r>
        <w:rPr>
          <w:rFonts w:ascii="Verdana" w:hAnsi="Verdana"/>
          <w:color w:val="222222"/>
          <w:sz w:val="20"/>
          <w:szCs w:val="20"/>
          <w:lang w:eastAsia="en-US"/>
        </w:rPr>
        <w:t>A</w:t>
      </w:r>
      <w:r w:rsidRPr="00BE6292">
        <w:rPr>
          <w:rFonts w:ascii="Verdana" w:hAnsi="Verdana"/>
          <w:color w:val="222222"/>
          <w:sz w:val="20"/>
          <w:szCs w:val="20"/>
          <w:lang w:eastAsia="en-US"/>
        </w:rPr>
        <w:t>ws</w:t>
      </w:r>
    </w:p>
    <w:p w14:paraId="5963D642" w14:textId="2CCBA5A3" w:rsidR="00BE6292" w:rsidRDefault="00BE6292" w:rsidP="00BE6292">
      <w:pPr>
        <w:shd w:val="clear" w:color="auto" w:fill="FFFFFF"/>
        <w:suppressAutoHyphens w:val="0"/>
        <w:ind w:left="720"/>
        <w:rPr>
          <w:rFonts w:ascii="Verdana" w:hAnsi="Verdana"/>
          <w:color w:val="222222"/>
          <w:sz w:val="20"/>
          <w:szCs w:val="20"/>
          <w:lang w:eastAsia="en-US"/>
        </w:rPr>
      </w:pPr>
      <w:r w:rsidRPr="00BE6292">
        <w:rPr>
          <w:rFonts w:ascii="Verdana" w:hAnsi="Verdana"/>
          <w:b/>
          <w:color w:val="222222"/>
          <w:sz w:val="20"/>
          <w:szCs w:val="20"/>
          <w:lang w:eastAsia="en-US"/>
        </w:rPr>
        <w:t>Repository</w:t>
      </w:r>
      <w:r w:rsidRPr="00BE6292">
        <w:rPr>
          <w:rFonts w:ascii="Verdana" w:hAnsi="Verdana"/>
          <w:color w:val="222222"/>
          <w:sz w:val="20"/>
          <w:szCs w:val="20"/>
          <w:lang w:eastAsia="en-US"/>
        </w:rPr>
        <w:t xml:space="preserve">: </w:t>
      </w:r>
      <w:proofErr w:type="spellStart"/>
      <w:r>
        <w:rPr>
          <w:rFonts w:ascii="Verdana" w:hAnsi="Verdana"/>
          <w:color w:val="222222"/>
          <w:sz w:val="20"/>
          <w:szCs w:val="20"/>
          <w:lang w:eastAsia="en-US"/>
        </w:rPr>
        <w:t>G</w:t>
      </w:r>
      <w:r w:rsidRPr="00BE6292">
        <w:rPr>
          <w:rFonts w:ascii="Verdana" w:hAnsi="Verdana"/>
          <w:color w:val="222222"/>
          <w:sz w:val="20"/>
          <w:szCs w:val="20"/>
          <w:lang w:eastAsia="en-US"/>
        </w:rPr>
        <w:t>ithub</w:t>
      </w:r>
      <w:proofErr w:type="spellEnd"/>
    </w:p>
    <w:p w14:paraId="1B9E1CA2" w14:textId="2C72821D" w:rsidR="002E181A" w:rsidRPr="00BE6292" w:rsidRDefault="002E181A" w:rsidP="002E181A">
      <w:pPr>
        <w:shd w:val="clear" w:color="auto" w:fill="FFFFFF"/>
        <w:suppressAutoHyphens w:val="0"/>
        <w:ind w:left="720"/>
        <w:rPr>
          <w:rFonts w:ascii="Verdana" w:hAnsi="Verdana"/>
          <w:color w:val="222222"/>
          <w:sz w:val="20"/>
          <w:szCs w:val="20"/>
          <w:lang w:eastAsia="en-US"/>
        </w:rPr>
      </w:pPr>
      <w:r w:rsidRPr="0035178A">
        <w:rPr>
          <w:rFonts w:ascii="Verdana" w:hAnsi="Verdana"/>
          <w:b/>
          <w:sz w:val="20"/>
          <w:szCs w:val="20"/>
        </w:rPr>
        <w:t>Duration:</w:t>
      </w:r>
      <w:r>
        <w:rPr>
          <w:rFonts w:ascii="Verdana" w:hAnsi="Verdana"/>
          <w:b/>
          <w:sz w:val="20"/>
          <w:szCs w:val="20"/>
        </w:rPr>
        <w:t xml:space="preserve"> </w:t>
      </w:r>
      <w:r>
        <w:rPr>
          <w:rFonts w:ascii="Verdana" w:hAnsi="Verdana"/>
          <w:sz w:val="20"/>
          <w:szCs w:val="20"/>
        </w:rPr>
        <w:t>Jun’</w:t>
      </w:r>
      <w:r w:rsidRPr="002E181A">
        <w:rPr>
          <w:rFonts w:ascii="Verdana" w:hAnsi="Verdana"/>
          <w:sz w:val="20"/>
          <w:szCs w:val="20"/>
        </w:rPr>
        <w:t>17- till Date</w:t>
      </w:r>
    </w:p>
    <w:p w14:paraId="61B848C4" w14:textId="77777777" w:rsidR="00BE6292" w:rsidRPr="00BE6292" w:rsidRDefault="00BE6292" w:rsidP="00BE6292">
      <w:pPr>
        <w:shd w:val="clear" w:color="auto" w:fill="FFFFFF"/>
        <w:suppressAutoHyphens w:val="0"/>
        <w:ind w:left="720"/>
        <w:rPr>
          <w:rFonts w:ascii="Verdana" w:hAnsi="Verdana"/>
          <w:color w:val="222222"/>
          <w:sz w:val="20"/>
          <w:szCs w:val="20"/>
          <w:lang w:eastAsia="en-US"/>
        </w:rPr>
      </w:pPr>
    </w:p>
    <w:p w14:paraId="1F9C39E3" w14:textId="7606E6E0" w:rsidR="009507EB" w:rsidRDefault="009507EB" w:rsidP="00BE6292">
      <w:pPr>
        <w:shd w:val="clear" w:color="auto" w:fill="FFFFFF"/>
        <w:suppressAutoHyphens w:val="0"/>
        <w:ind w:left="720"/>
        <w:jc w:val="both"/>
        <w:rPr>
          <w:rFonts w:ascii="Verdana" w:hAnsi="Verdana"/>
          <w:color w:val="222222"/>
          <w:sz w:val="20"/>
          <w:szCs w:val="20"/>
          <w:lang w:eastAsia="en-US"/>
        </w:rPr>
      </w:pPr>
      <w:proofErr w:type="spellStart"/>
      <w:r>
        <w:rPr>
          <w:rFonts w:ascii="Verdana" w:hAnsi="Verdana"/>
          <w:color w:val="222222"/>
          <w:sz w:val="20"/>
          <w:szCs w:val="20"/>
          <w:lang w:eastAsia="en-US"/>
        </w:rPr>
        <w:t>Dubshoot</w:t>
      </w:r>
      <w:proofErr w:type="spellEnd"/>
      <w:r>
        <w:rPr>
          <w:rFonts w:ascii="Verdana" w:hAnsi="Verdana"/>
          <w:color w:val="222222"/>
          <w:sz w:val="20"/>
          <w:szCs w:val="20"/>
          <w:lang w:eastAsia="en-US"/>
        </w:rPr>
        <w:t xml:space="preserve"> Audio V</w:t>
      </w:r>
      <w:r w:rsidR="00BE6292" w:rsidRPr="00BE6292">
        <w:rPr>
          <w:rFonts w:ascii="Verdana" w:hAnsi="Verdana"/>
          <w:color w:val="222222"/>
          <w:sz w:val="20"/>
          <w:szCs w:val="20"/>
          <w:lang w:eastAsia="en-US"/>
        </w:rPr>
        <w:t>ideo reco</w:t>
      </w:r>
      <w:r>
        <w:rPr>
          <w:rFonts w:ascii="Verdana" w:hAnsi="Verdana"/>
          <w:color w:val="222222"/>
          <w:sz w:val="20"/>
          <w:szCs w:val="20"/>
          <w:lang w:eastAsia="en-US"/>
        </w:rPr>
        <w:t xml:space="preserve">mmendation systems (DAVRS) is </w:t>
      </w:r>
      <w:r w:rsidR="00BE6292" w:rsidRPr="00BE6292">
        <w:rPr>
          <w:rFonts w:ascii="Verdana" w:hAnsi="Verdana"/>
          <w:color w:val="222222"/>
          <w:sz w:val="20"/>
          <w:szCs w:val="20"/>
          <w:lang w:eastAsia="en-US"/>
        </w:rPr>
        <w:t xml:space="preserve">a two-model based system. </w:t>
      </w:r>
      <w:r>
        <w:rPr>
          <w:rFonts w:ascii="Verdana" w:hAnsi="Verdana"/>
          <w:color w:val="222222"/>
          <w:sz w:val="20"/>
          <w:szCs w:val="20"/>
          <w:lang w:eastAsia="en-US"/>
        </w:rPr>
        <w:t>O</w:t>
      </w:r>
      <w:r w:rsidR="00BE6292" w:rsidRPr="00BE6292">
        <w:rPr>
          <w:rFonts w:ascii="Verdana" w:hAnsi="Verdana"/>
          <w:color w:val="222222"/>
          <w:sz w:val="20"/>
          <w:szCs w:val="20"/>
          <w:lang w:eastAsia="en-US"/>
        </w:rPr>
        <w:t>ne model which uses the numerical ratings of similar items (audio and video files) between the active user and other users of the Dubshoot app to assess the similarity between users’ profiles to predict recommendations of unseen items to both active and other users. </w:t>
      </w:r>
    </w:p>
    <w:p w14:paraId="4170BE18" w14:textId="23F1F557" w:rsidR="00BE6292" w:rsidRPr="00BE6292" w:rsidRDefault="009507EB" w:rsidP="00BE6292">
      <w:pPr>
        <w:shd w:val="clear" w:color="auto" w:fill="FFFFFF"/>
        <w:suppressAutoHyphens w:val="0"/>
        <w:ind w:left="720"/>
        <w:jc w:val="both"/>
        <w:rPr>
          <w:rFonts w:ascii="Verdana" w:hAnsi="Verdana"/>
          <w:color w:val="222222"/>
          <w:sz w:val="20"/>
          <w:szCs w:val="20"/>
          <w:lang w:eastAsia="en-US"/>
        </w:rPr>
      </w:pPr>
      <w:r>
        <w:rPr>
          <w:rFonts w:ascii="Verdana" w:hAnsi="Verdana"/>
          <w:color w:val="222222"/>
          <w:sz w:val="20"/>
          <w:szCs w:val="20"/>
          <w:lang w:eastAsia="en-US"/>
        </w:rPr>
        <w:t>O</w:t>
      </w:r>
      <w:r w:rsidR="00BE6292" w:rsidRPr="00BE6292">
        <w:rPr>
          <w:rFonts w:ascii="Verdana" w:hAnsi="Verdana"/>
          <w:color w:val="222222"/>
          <w:sz w:val="20"/>
          <w:szCs w:val="20"/>
          <w:lang w:eastAsia="en-US"/>
        </w:rPr>
        <w:t>ther model which uses the most popular items</w:t>
      </w:r>
      <w:r>
        <w:rPr>
          <w:rFonts w:ascii="Verdana" w:hAnsi="Verdana"/>
          <w:color w:val="222222"/>
          <w:sz w:val="20"/>
          <w:szCs w:val="20"/>
          <w:lang w:eastAsia="en-US"/>
        </w:rPr>
        <w:t xml:space="preserve"> (audio and video files) Dubbed by the users and recommend </w:t>
      </w:r>
      <w:r w:rsidR="00BE6292" w:rsidRPr="00BE6292">
        <w:rPr>
          <w:rFonts w:ascii="Verdana" w:hAnsi="Verdana"/>
          <w:color w:val="222222"/>
          <w:sz w:val="20"/>
          <w:szCs w:val="20"/>
          <w:lang w:eastAsia="en-US"/>
        </w:rPr>
        <w:t>N- top or popular items to users. </w:t>
      </w:r>
    </w:p>
    <w:p w14:paraId="6DA76B68" w14:textId="77777777" w:rsidR="00CF5149" w:rsidRPr="0035178A" w:rsidRDefault="00CF5149" w:rsidP="00CF5149">
      <w:pPr>
        <w:spacing w:line="240" w:lineRule="exact"/>
        <w:jc w:val="both"/>
        <w:rPr>
          <w:rFonts w:ascii="Verdana" w:hAnsi="Verdana"/>
          <w:bCs/>
          <w:sz w:val="20"/>
          <w:szCs w:val="20"/>
        </w:rPr>
      </w:pPr>
    </w:p>
    <w:p w14:paraId="4AD06C97" w14:textId="77777777" w:rsidR="00CF5149" w:rsidRPr="0035178A" w:rsidRDefault="00CF5149" w:rsidP="00CF5149">
      <w:pPr>
        <w:ind w:left="360" w:firstLine="360"/>
        <w:rPr>
          <w:rFonts w:ascii="Verdana" w:hAnsi="Verdana"/>
          <w:b/>
          <w:sz w:val="20"/>
          <w:szCs w:val="20"/>
        </w:rPr>
      </w:pPr>
      <w:r w:rsidRPr="0035178A">
        <w:rPr>
          <w:rFonts w:ascii="Verdana" w:hAnsi="Verdana"/>
          <w:b/>
          <w:sz w:val="20"/>
          <w:szCs w:val="20"/>
        </w:rPr>
        <w:t>Responsibilities:</w:t>
      </w:r>
    </w:p>
    <w:p w14:paraId="6E034B61" w14:textId="68C9CC12" w:rsidR="00CF5149" w:rsidRPr="007A3315" w:rsidRDefault="00CF5149" w:rsidP="00CF5149">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 xml:space="preserve">Develop </w:t>
      </w:r>
      <w:r w:rsidR="005317A2">
        <w:rPr>
          <w:rFonts w:ascii="Verdana" w:hAnsi="Verdana"/>
          <w:color w:val="222222"/>
          <w:sz w:val="20"/>
          <w:szCs w:val="20"/>
          <w:lang w:val="en-GB" w:eastAsia="en-US"/>
        </w:rPr>
        <w:t xml:space="preserve">and </w:t>
      </w:r>
      <w:r w:rsidRPr="007A3315">
        <w:rPr>
          <w:rFonts w:ascii="Verdana" w:hAnsi="Verdana"/>
          <w:color w:val="222222"/>
          <w:sz w:val="20"/>
          <w:szCs w:val="20"/>
          <w:lang w:val="en-GB" w:eastAsia="en-US"/>
        </w:rPr>
        <w:t>build data models for use in applications and process improvements</w:t>
      </w:r>
    </w:p>
    <w:p w14:paraId="0F6FC406" w14:textId="77777777" w:rsidR="00CF5149" w:rsidRPr="007A3315" w:rsidRDefault="00CF5149" w:rsidP="00CF5149">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Building machine learning frameworks to drive personalisation and recommendations</w:t>
      </w:r>
    </w:p>
    <w:p w14:paraId="4DBFD05A" w14:textId="77777777" w:rsidR="00CF5149" w:rsidRPr="007A3315" w:rsidRDefault="00CF5149" w:rsidP="00CF5149">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Leverage off-the-shelf solutions to develop customized data visualizations</w:t>
      </w:r>
    </w:p>
    <w:p w14:paraId="52A8F30C" w14:textId="59DA9393" w:rsidR="00CF5149" w:rsidRDefault="00CF5149" w:rsidP="00CF5149">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Develop expertise in concepts, methods and supporting technology relevant to analytics</w:t>
      </w:r>
    </w:p>
    <w:p w14:paraId="5FF318F2" w14:textId="4A0F73FB" w:rsidR="00790AB4" w:rsidRPr="00790AB4" w:rsidRDefault="00790AB4" w:rsidP="00790AB4">
      <w:pPr>
        <w:pStyle w:val="ListParagraph"/>
        <w:numPr>
          <w:ilvl w:val="0"/>
          <w:numId w:val="19"/>
        </w:numPr>
        <w:suppressAutoHyphens w:val="0"/>
        <w:spacing w:after="200"/>
        <w:textAlignment w:val="top"/>
        <w:rPr>
          <w:rFonts w:ascii="Verdana" w:hAnsi="Verdana"/>
          <w:color w:val="222222"/>
          <w:sz w:val="20"/>
          <w:szCs w:val="20"/>
          <w:lang w:val="en-GB" w:eastAsia="en-US"/>
        </w:rPr>
      </w:pPr>
      <w:r w:rsidRPr="00790AB4">
        <w:rPr>
          <w:rFonts w:ascii="Verdana" w:hAnsi="Verdana"/>
          <w:color w:val="222222"/>
          <w:sz w:val="20"/>
          <w:szCs w:val="20"/>
          <w:lang w:val="en-GB" w:eastAsia="en-US"/>
        </w:rPr>
        <w:t xml:space="preserve">Research &amp; develop Machine Learning models for </w:t>
      </w:r>
      <w:r>
        <w:rPr>
          <w:rFonts w:ascii="Verdana" w:hAnsi="Verdana"/>
          <w:color w:val="222222"/>
          <w:sz w:val="20"/>
          <w:szCs w:val="20"/>
          <w:lang w:val="en-GB" w:eastAsia="en-US"/>
        </w:rPr>
        <w:t xml:space="preserve">Recommendation </w:t>
      </w:r>
      <w:r w:rsidRPr="00790AB4">
        <w:rPr>
          <w:rFonts w:ascii="Verdana" w:hAnsi="Verdana"/>
          <w:color w:val="222222"/>
          <w:sz w:val="20"/>
          <w:szCs w:val="20"/>
          <w:lang w:val="en-GB" w:eastAsia="en-US"/>
        </w:rPr>
        <w:t xml:space="preserve">problems, in the areas of </w:t>
      </w:r>
      <w:r>
        <w:rPr>
          <w:rFonts w:ascii="Verdana" w:hAnsi="Verdana"/>
          <w:color w:val="222222"/>
          <w:sz w:val="20"/>
          <w:szCs w:val="20"/>
          <w:lang w:val="en-GB" w:eastAsia="en-US"/>
        </w:rPr>
        <w:t>Audio</w:t>
      </w:r>
      <w:r w:rsidRPr="00790AB4">
        <w:rPr>
          <w:rFonts w:ascii="Verdana" w:hAnsi="Verdana"/>
          <w:color w:val="222222"/>
          <w:sz w:val="20"/>
          <w:szCs w:val="20"/>
          <w:lang w:val="en-GB" w:eastAsia="en-US"/>
        </w:rPr>
        <w:t>, Application &amp; Data</w:t>
      </w:r>
    </w:p>
    <w:p w14:paraId="7DF352A0" w14:textId="77777777" w:rsidR="00790AB4" w:rsidRPr="00790AB4" w:rsidRDefault="00790AB4" w:rsidP="00790AB4">
      <w:pPr>
        <w:pStyle w:val="ListParagraph"/>
        <w:numPr>
          <w:ilvl w:val="0"/>
          <w:numId w:val="19"/>
        </w:numPr>
        <w:suppressAutoHyphens w:val="0"/>
        <w:spacing w:after="200"/>
        <w:textAlignment w:val="top"/>
        <w:rPr>
          <w:rFonts w:ascii="Verdana" w:hAnsi="Verdana"/>
          <w:color w:val="222222"/>
          <w:sz w:val="20"/>
          <w:szCs w:val="20"/>
          <w:lang w:val="en-GB" w:eastAsia="en-US"/>
        </w:rPr>
      </w:pPr>
      <w:r w:rsidRPr="00790AB4">
        <w:rPr>
          <w:rFonts w:ascii="Verdana" w:hAnsi="Verdana"/>
          <w:color w:val="222222"/>
          <w:sz w:val="20"/>
          <w:szCs w:val="20"/>
          <w:lang w:val="en-GB" w:eastAsia="en-US"/>
        </w:rPr>
        <w:t>Provide SW specifications, production quality code and engage with algorithm proliferation activities</w:t>
      </w:r>
    </w:p>
    <w:p w14:paraId="2114C066" w14:textId="300B9CEC" w:rsidR="008D60B3" w:rsidRDefault="00790AB4" w:rsidP="008D60B3">
      <w:pPr>
        <w:pStyle w:val="ListParagraph"/>
        <w:numPr>
          <w:ilvl w:val="0"/>
          <w:numId w:val="19"/>
        </w:numPr>
        <w:suppressAutoHyphens w:val="0"/>
        <w:spacing w:after="200"/>
        <w:textAlignment w:val="top"/>
        <w:rPr>
          <w:rFonts w:ascii="Verdana" w:hAnsi="Verdana"/>
          <w:color w:val="222222"/>
          <w:sz w:val="20"/>
          <w:szCs w:val="20"/>
          <w:lang w:val="en-GB" w:eastAsia="en-US"/>
        </w:rPr>
      </w:pPr>
      <w:r w:rsidRPr="00790AB4">
        <w:rPr>
          <w:rFonts w:ascii="Verdana" w:hAnsi="Verdana"/>
          <w:color w:val="222222"/>
          <w:sz w:val="20"/>
          <w:szCs w:val="20"/>
          <w:lang w:val="en-GB" w:eastAsia="en-US"/>
        </w:rPr>
        <w:t>Research and develop deep learning algorithms</w:t>
      </w:r>
      <w:r w:rsidR="002E181A">
        <w:rPr>
          <w:rFonts w:ascii="Verdana" w:hAnsi="Verdana"/>
          <w:color w:val="222222"/>
          <w:sz w:val="20"/>
          <w:szCs w:val="20"/>
          <w:lang w:val="en-GB" w:eastAsia="en-US"/>
        </w:rPr>
        <w:t xml:space="preserve"> like </w:t>
      </w:r>
      <w:r w:rsidR="005317A2">
        <w:rPr>
          <w:rFonts w:ascii="Verdana" w:hAnsi="Verdana"/>
          <w:color w:val="222222"/>
          <w:sz w:val="20"/>
          <w:szCs w:val="20"/>
          <w:lang w:val="en-GB" w:eastAsia="en-US"/>
        </w:rPr>
        <w:t>CNN</w:t>
      </w:r>
      <w:r w:rsidR="002E181A">
        <w:rPr>
          <w:rFonts w:ascii="Verdana" w:hAnsi="Verdana"/>
          <w:color w:val="222222"/>
          <w:sz w:val="20"/>
          <w:szCs w:val="20"/>
          <w:lang w:val="en-GB" w:eastAsia="en-US"/>
        </w:rPr>
        <w:t xml:space="preserve">, </w:t>
      </w:r>
      <w:r w:rsidR="005317A2">
        <w:rPr>
          <w:rFonts w:ascii="Verdana" w:hAnsi="Verdana"/>
          <w:color w:val="222222"/>
          <w:sz w:val="20"/>
          <w:szCs w:val="20"/>
          <w:lang w:val="en-GB" w:eastAsia="en-US"/>
        </w:rPr>
        <w:t>RNN</w:t>
      </w:r>
      <w:r w:rsidR="002E181A">
        <w:rPr>
          <w:rFonts w:ascii="Verdana" w:hAnsi="Verdana"/>
          <w:color w:val="222222"/>
          <w:sz w:val="20"/>
          <w:szCs w:val="20"/>
          <w:lang w:val="en-GB" w:eastAsia="en-US"/>
        </w:rPr>
        <w:t>,</w:t>
      </w:r>
      <w:r w:rsidR="005317A2">
        <w:rPr>
          <w:rFonts w:ascii="Verdana" w:hAnsi="Verdana"/>
          <w:color w:val="222222"/>
          <w:sz w:val="20"/>
          <w:szCs w:val="20"/>
          <w:lang w:val="en-GB" w:eastAsia="en-US"/>
        </w:rPr>
        <w:t xml:space="preserve"> ANN</w:t>
      </w:r>
      <w:r w:rsidR="002E181A">
        <w:rPr>
          <w:rFonts w:ascii="Verdana" w:hAnsi="Verdana"/>
          <w:color w:val="222222"/>
          <w:sz w:val="20"/>
          <w:szCs w:val="20"/>
          <w:lang w:val="en-GB" w:eastAsia="en-US"/>
        </w:rPr>
        <w:t>,</w:t>
      </w:r>
      <w:r w:rsidR="005317A2">
        <w:rPr>
          <w:rFonts w:ascii="Verdana" w:hAnsi="Verdana"/>
          <w:color w:val="222222"/>
          <w:sz w:val="20"/>
          <w:szCs w:val="20"/>
          <w:lang w:val="en-GB" w:eastAsia="en-US"/>
        </w:rPr>
        <w:t xml:space="preserve"> LSTM</w:t>
      </w:r>
    </w:p>
    <w:p w14:paraId="488FE705" w14:textId="27E138B5" w:rsidR="008D60B3" w:rsidRDefault="008D60B3" w:rsidP="008D60B3">
      <w:pPr>
        <w:suppressAutoHyphens w:val="0"/>
        <w:spacing w:after="200"/>
        <w:textAlignment w:val="top"/>
        <w:rPr>
          <w:rFonts w:ascii="Verdana" w:hAnsi="Verdana"/>
          <w:color w:val="222222"/>
          <w:sz w:val="20"/>
          <w:szCs w:val="20"/>
          <w:lang w:val="en-GB" w:eastAsia="en-US"/>
        </w:rPr>
      </w:pPr>
    </w:p>
    <w:p w14:paraId="59D06BE8" w14:textId="77777777" w:rsidR="008D60B3" w:rsidRPr="007A3315" w:rsidRDefault="008D60B3" w:rsidP="008D60B3">
      <w:pPr>
        <w:spacing w:line="276" w:lineRule="auto"/>
        <w:rPr>
          <w:rFonts w:ascii="Verdana" w:hAnsi="Verdana"/>
          <w:b/>
          <w:sz w:val="20"/>
          <w:szCs w:val="20"/>
          <w:u w:val="single"/>
        </w:rPr>
      </w:pPr>
      <w:r>
        <w:rPr>
          <w:rFonts w:ascii="Verdana" w:hAnsi="Verdana"/>
          <w:color w:val="222222"/>
          <w:sz w:val="20"/>
          <w:szCs w:val="20"/>
          <w:lang w:val="en-GB" w:eastAsia="en-US"/>
        </w:rPr>
        <w:t xml:space="preserve">     </w:t>
      </w:r>
      <w:r w:rsidRPr="007A3315">
        <w:rPr>
          <w:rFonts w:ascii="Verdana" w:hAnsi="Verdana"/>
          <w:b/>
          <w:sz w:val="20"/>
          <w:szCs w:val="20"/>
          <w:u w:val="single"/>
        </w:rPr>
        <w:t>Project #</w:t>
      </w:r>
      <w:r>
        <w:rPr>
          <w:rFonts w:ascii="Verdana" w:hAnsi="Verdana"/>
          <w:b/>
          <w:sz w:val="20"/>
          <w:szCs w:val="20"/>
          <w:u w:val="single"/>
        </w:rPr>
        <w:t>2</w:t>
      </w:r>
    </w:p>
    <w:p w14:paraId="064947EE" w14:textId="18F067F2" w:rsidR="008D60B3" w:rsidRPr="008D60B3" w:rsidRDefault="008D60B3" w:rsidP="008D60B3">
      <w:pPr>
        <w:suppressAutoHyphens w:val="0"/>
        <w:spacing w:after="200"/>
        <w:textAlignment w:val="top"/>
        <w:rPr>
          <w:rFonts w:ascii="Verdana" w:hAnsi="Verdana"/>
          <w:color w:val="222222"/>
          <w:sz w:val="20"/>
          <w:szCs w:val="20"/>
          <w:lang w:val="en-GB" w:eastAsia="en-US"/>
        </w:rPr>
      </w:pPr>
    </w:p>
    <w:p w14:paraId="5886553F" w14:textId="77777777" w:rsidR="008D60B3" w:rsidRDefault="008D60B3" w:rsidP="007A3315">
      <w:pPr>
        <w:ind w:firstLine="720"/>
        <w:rPr>
          <w:rFonts w:ascii="Verdana" w:hAnsi="Verdana"/>
          <w:b/>
          <w:sz w:val="20"/>
          <w:szCs w:val="20"/>
        </w:rPr>
      </w:pPr>
    </w:p>
    <w:p w14:paraId="44B661DA" w14:textId="4AF94985" w:rsidR="0075763E" w:rsidRPr="0035178A" w:rsidRDefault="0075763E" w:rsidP="007A3315">
      <w:pPr>
        <w:ind w:firstLine="720"/>
        <w:rPr>
          <w:rFonts w:ascii="Verdana" w:hAnsi="Verdana"/>
          <w:sz w:val="20"/>
          <w:szCs w:val="20"/>
          <w:lang w:eastAsia="en-US"/>
        </w:rPr>
      </w:pPr>
      <w:r w:rsidRPr="0035178A">
        <w:rPr>
          <w:rFonts w:ascii="Verdana" w:hAnsi="Verdana"/>
          <w:b/>
          <w:sz w:val="20"/>
          <w:szCs w:val="20"/>
        </w:rPr>
        <w:t>Project:</w:t>
      </w:r>
      <w:r w:rsidRPr="0035178A">
        <w:rPr>
          <w:rFonts w:ascii="Verdana" w:hAnsi="Verdana"/>
          <w:sz w:val="20"/>
          <w:szCs w:val="20"/>
        </w:rPr>
        <w:t xml:space="preserve"> </w:t>
      </w:r>
      <w:r w:rsidRPr="0035178A">
        <w:rPr>
          <w:rFonts w:ascii="Verdana" w:hAnsi="Verdana"/>
          <w:b/>
          <w:bCs/>
          <w:sz w:val="20"/>
          <w:szCs w:val="20"/>
        </w:rPr>
        <w:t>Management Awareness System</w:t>
      </w:r>
      <w:r w:rsidRPr="0035178A">
        <w:rPr>
          <w:rFonts w:ascii="Verdana" w:hAnsi="Verdana"/>
          <w:sz w:val="20"/>
          <w:szCs w:val="20"/>
        </w:rPr>
        <w:tab/>
      </w:r>
      <w:r w:rsidRPr="0035178A">
        <w:rPr>
          <w:rFonts w:ascii="Verdana" w:hAnsi="Verdana"/>
          <w:sz w:val="20"/>
          <w:szCs w:val="20"/>
        </w:rPr>
        <w:tab/>
      </w:r>
      <w:r w:rsidRPr="0035178A">
        <w:rPr>
          <w:rFonts w:ascii="Verdana" w:hAnsi="Verdana"/>
          <w:sz w:val="20"/>
          <w:szCs w:val="20"/>
        </w:rPr>
        <w:tab/>
      </w:r>
    </w:p>
    <w:p w14:paraId="23D4BBAB" w14:textId="3CF70F82" w:rsidR="0075763E" w:rsidRDefault="0075763E" w:rsidP="007A3315">
      <w:pPr>
        <w:ind w:firstLine="720"/>
        <w:rPr>
          <w:rFonts w:ascii="Verdana" w:hAnsi="Verdana"/>
          <w:bCs/>
          <w:sz w:val="20"/>
          <w:szCs w:val="20"/>
        </w:rPr>
      </w:pPr>
      <w:r w:rsidRPr="0035178A">
        <w:rPr>
          <w:rFonts w:ascii="Verdana" w:hAnsi="Verdana"/>
          <w:b/>
          <w:sz w:val="20"/>
          <w:szCs w:val="20"/>
        </w:rPr>
        <w:t xml:space="preserve">Client: </w:t>
      </w:r>
      <w:r w:rsidRPr="0035178A">
        <w:rPr>
          <w:rFonts w:ascii="Verdana" w:hAnsi="Verdana"/>
          <w:bCs/>
          <w:sz w:val="20"/>
          <w:szCs w:val="20"/>
        </w:rPr>
        <w:t>City of Detroit, MI, USA</w:t>
      </w:r>
      <w:r w:rsidRPr="0035178A">
        <w:rPr>
          <w:rFonts w:ascii="Verdana" w:hAnsi="Verdana"/>
          <w:bCs/>
          <w:sz w:val="20"/>
          <w:szCs w:val="20"/>
        </w:rPr>
        <w:tab/>
      </w:r>
      <w:r w:rsidRPr="0035178A">
        <w:rPr>
          <w:rFonts w:ascii="Verdana" w:hAnsi="Verdana"/>
          <w:bCs/>
          <w:sz w:val="20"/>
          <w:szCs w:val="20"/>
        </w:rPr>
        <w:tab/>
      </w:r>
      <w:r w:rsidRPr="0035178A">
        <w:rPr>
          <w:rFonts w:ascii="Verdana" w:hAnsi="Verdana"/>
          <w:bCs/>
          <w:sz w:val="20"/>
          <w:szCs w:val="20"/>
        </w:rPr>
        <w:tab/>
      </w:r>
      <w:r w:rsidRPr="0035178A">
        <w:rPr>
          <w:rFonts w:ascii="Verdana" w:hAnsi="Verdana"/>
          <w:bCs/>
          <w:sz w:val="20"/>
          <w:szCs w:val="20"/>
        </w:rPr>
        <w:tab/>
      </w:r>
    </w:p>
    <w:p w14:paraId="37F45BEB" w14:textId="4498A98F" w:rsidR="002E181A" w:rsidRPr="0035178A" w:rsidRDefault="002E181A" w:rsidP="002E181A">
      <w:pPr>
        <w:ind w:firstLine="720"/>
        <w:rPr>
          <w:rFonts w:ascii="Verdana" w:hAnsi="Verdana"/>
          <w:sz w:val="20"/>
          <w:szCs w:val="20"/>
        </w:rPr>
      </w:pPr>
      <w:r w:rsidRPr="0035178A">
        <w:rPr>
          <w:rFonts w:ascii="Verdana" w:hAnsi="Verdana"/>
          <w:b/>
          <w:sz w:val="20"/>
          <w:szCs w:val="20"/>
        </w:rPr>
        <w:t>Duration:</w:t>
      </w:r>
      <w:r w:rsidR="00EA716E">
        <w:rPr>
          <w:rFonts w:ascii="Verdana" w:hAnsi="Verdana"/>
          <w:bCs/>
          <w:sz w:val="20"/>
          <w:szCs w:val="20"/>
        </w:rPr>
        <w:t xml:space="preserve"> Sep’16 – Feb ’18 (in MACHINE LEARNING</w:t>
      </w:r>
      <w:r>
        <w:rPr>
          <w:rFonts w:ascii="Verdana" w:hAnsi="Verdana"/>
          <w:bCs/>
          <w:sz w:val="20"/>
          <w:szCs w:val="20"/>
        </w:rPr>
        <w:t xml:space="preserve"> Project)</w:t>
      </w:r>
    </w:p>
    <w:p w14:paraId="4BFEBEBA" w14:textId="1AE28F63" w:rsidR="002E181A" w:rsidRPr="0035178A" w:rsidRDefault="002E181A" w:rsidP="002E181A">
      <w:pPr>
        <w:rPr>
          <w:rFonts w:ascii="Verdana" w:hAnsi="Verdana"/>
          <w:sz w:val="20"/>
          <w:szCs w:val="20"/>
        </w:rPr>
      </w:pPr>
      <w:r>
        <w:rPr>
          <w:rFonts w:ascii="Verdana" w:hAnsi="Verdana"/>
          <w:b/>
          <w:sz w:val="20"/>
          <w:szCs w:val="20"/>
        </w:rPr>
        <w:t xml:space="preserve">           </w:t>
      </w:r>
      <w:r w:rsidRPr="0035178A">
        <w:rPr>
          <w:rFonts w:ascii="Verdana" w:hAnsi="Verdana"/>
          <w:b/>
          <w:sz w:val="20"/>
          <w:szCs w:val="20"/>
        </w:rPr>
        <w:t>Duration:</w:t>
      </w:r>
      <w:r>
        <w:rPr>
          <w:rFonts w:ascii="Verdana" w:hAnsi="Verdana"/>
          <w:bCs/>
          <w:sz w:val="20"/>
          <w:szCs w:val="20"/>
        </w:rPr>
        <w:t xml:space="preserve"> Apr ’12 – Mar ’14 (in PL/SQL Project)</w:t>
      </w:r>
    </w:p>
    <w:p w14:paraId="1E95D92C" w14:textId="77777777" w:rsidR="007A3315" w:rsidRDefault="007A3315" w:rsidP="007A3315">
      <w:pPr>
        <w:widowControl w:val="0"/>
        <w:ind w:firstLine="720"/>
        <w:rPr>
          <w:rFonts w:ascii="Verdana" w:hAnsi="Verdana"/>
          <w:b/>
          <w:sz w:val="20"/>
          <w:szCs w:val="20"/>
        </w:rPr>
      </w:pPr>
    </w:p>
    <w:p w14:paraId="68FBFC4A" w14:textId="048AA443" w:rsidR="0075763E" w:rsidRDefault="0075763E" w:rsidP="007A3315">
      <w:pPr>
        <w:widowControl w:val="0"/>
        <w:ind w:left="720"/>
        <w:rPr>
          <w:rFonts w:ascii="Verdana" w:hAnsi="Verdana"/>
          <w:sz w:val="20"/>
          <w:szCs w:val="20"/>
        </w:rPr>
      </w:pPr>
      <w:r w:rsidRPr="0035178A">
        <w:rPr>
          <w:rFonts w:ascii="Verdana" w:hAnsi="Verdana"/>
          <w:b/>
          <w:sz w:val="20"/>
          <w:szCs w:val="20"/>
        </w:rPr>
        <w:t>Description:</w:t>
      </w:r>
      <w:r w:rsidR="007A3315">
        <w:rPr>
          <w:rFonts w:ascii="Verdana" w:hAnsi="Verdana"/>
          <w:b/>
          <w:sz w:val="20"/>
          <w:szCs w:val="20"/>
        </w:rPr>
        <w:t xml:space="preserve"> </w:t>
      </w:r>
      <w:r w:rsidRPr="0035178A">
        <w:rPr>
          <w:rFonts w:ascii="Verdana" w:hAnsi="Verdana"/>
          <w:sz w:val="20"/>
          <w:szCs w:val="20"/>
        </w:rPr>
        <w:t>The Management Awareness System (MAS) is the process of systematic analysis of a Detroit Police Department member’s performance patterns to alert supervisors of the possible need for intervention or special recognition. This System is a thorough, reliable and extensible platform for the acquisition, analysis, reporting and monitoring of early warning behavioral characteristics of members of Detroit Police Department.</w:t>
      </w:r>
    </w:p>
    <w:p w14:paraId="55CC55B6" w14:textId="1B0109E0" w:rsidR="004465FA" w:rsidRDefault="004465FA" w:rsidP="007A3315">
      <w:pPr>
        <w:widowControl w:val="0"/>
        <w:ind w:left="720"/>
        <w:rPr>
          <w:rFonts w:ascii="Verdana" w:hAnsi="Verdana"/>
          <w:sz w:val="20"/>
          <w:szCs w:val="20"/>
        </w:rPr>
      </w:pPr>
    </w:p>
    <w:p w14:paraId="11E4994A" w14:textId="77777777" w:rsidR="004465FA" w:rsidRDefault="004465FA" w:rsidP="007A3315">
      <w:pPr>
        <w:widowControl w:val="0"/>
        <w:ind w:left="720"/>
        <w:rPr>
          <w:rFonts w:ascii="Verdana" w:hAnsi="Verdana"/>
          <w:sz w:val="20"/>
          <w:szCs w:val="20"/>
        </w:rPr>
      </w:pPr>
    </w:p>
    <w:p w14:paraId="443F7A10" w14:textId="77777777" w:rsidR="005317A2" w:rsidRDefault="005317A2" w:rsidP="007A3315">
      <w:pPr>
        <w:widowControl w:val="0"/>
        <w:ind w:left="720"/>
        <w:rPr>
          <w:rFonts w:ascii="Verdana" w:hAnsi="Verdana"/>
          <w:sz w:val="20"/>
          <w:szCs w:val="20"/>
        </w:rPr>
      </w:pPr>
    </w:p>
    <w:p w14:paraId="523A8F07" w14:textId="77777777" w:rsidR="005317A2" w:rsidRPr="0035178A" w:rsidRDefault="005317A2" w:rsidP="007A3315">
      <w:pPr>
        <w:widowControl w:val="0"/>
        <w:ind w:left="720"/>
        <w:rPr>
          <w:rFonts w:ascii="Verdana" w:hAnsi="Verdana"/>
          <w:sz w:val="20"/>
          <w:szCs w:val="20"/>
        </w:rPr>
      </w:pPr>
    </w:p>
    <w:p w14:paraId="7AF81594" w14:textId="77777777" w:rsidR="00603FF2" w:rsidRPr="0035178A" w:rsidRDefault="00603FF2">
      <w:pPr>
        <w:spacing w:line="240" w:lineRule="exact"/>
        <w:jc w:val="both"/>
        <w:rPr>
          <w:rFonts w:ascii="Verdana" w:hAnsi="Verdana"/>
          <w:bCs/>
          <w:sz w:val="20"/>
          <w:szCs w:val="20"/>
        </w:rPr>
      </w:pPr>
    </w:p>
    <w:p w14:paraId="1A60C71A" w14:textId="17596CC1" w:rsidR="00603FF2" w:rsidRPr="0035178A" w:rsidRDefault="00603FF2" w:rsidP="007A3315">
      <w:pPr>
        <w:ind w:left="360" w:firstLine="360"/>
        <w:rPr>
          <w:rFonts w:ascii="Verdana" w:hAnsi="Verdana"/>
          <w:b/>
          <w:sz w:val="20"/>
          <w:szCs w:val="20"/>
        </w:rPr>
      </w:pPr>
      <w:r w:rsidRPr="0035178A">
        <w:rPr>
          <w:rFonts w:ascii="Verdana" w:hAnsi="Verdana"/>
          <w:b/>
          <w:sz w:val="20"/>
          <w:szCs w:val="20"/>
        </w:rPr>
        <w:t>Responsibilities:</w:t>
      </w:r>
    </w:p>
    <w:p w14:paraId="4121929E" w14:textId="16EEA967" w:rsidR="0075763E" w:rsidRPr="007A3315" w:rsidRDefault="0075763E" w:rsidP="007A3315">
      <w:pPr>
        <w:pStyle w:val="ListParagraph"/>
        <w:numPr>
          <w:ilvl w:val="0"/>
          <w:numId w:val="19"/>
        </w:numPr>
        <w:suppressAutoHyphens w:val="0"/>
        <w:spacing w:line="260" w:lineRule="atLeast"/>
        <w:rPr>
          <w:rFonts w:ascii="Verdana" w:hAnsi="Verdana"/>
          <w:color w:val="222222"/>
          <w:sz w:val="20"/>
          <w:szCs w:val="20"/>
          <w:lang w:val="en-GB" w:eastAsia="en-US"/>
        </w:rPr>
      </w:pPr>
      <w:r w:rsidRPr="007A3315">
        <w:rPr>
          <w:rFonts w:ascii="Verdana" w:hAnsi="Verdana"/>
          <w:color w:val="222222"/>
          <w:sz w:val="20"/>
          <w:szCs w:val="20"/>
          <w:lang w:val="en-GB" w:eastAsia="en-US"/>
        </w:rPr>
        <w:t xml:space="preserve">Experience in Analysis, Design, Maintenance, Support and Coding using Oracle, PL/SQL and worked on various phases of projects including development, enhancement, maintenance and support on Client </w:t>
      </w:r>
      <w:r w:rsidR="00BD3E05">
        <w:rPr>
          <w:rFonts w:ascii="Verdana" w:hAnsi="Verdana"/>
          <w:color w:val="222222"/>
          <w:sz w:val="20"/>
          <w:szCs w:val="20"/>
          <w:lang w:val="en-GB" w:eastAsia="en-US"/>
        </w:rPr>
        <w:t>Server with hands-on experience</w:t>
      </w:r>
      <w:r w:rsidRPr="007A3315">
        <w:rPr>
          <w:rFonts w:ascii="Verdana" w:hAnsi="Verdana"/>
          <w:color w:val="222222"/>
          <w:sz w:val="20"/>
          <w:szCs w:val="20"/>
          <w:lang w:val="en-GB" w:eastAsia="en-US"/>
        </w:rPr>
        <w:t xml:space="preserve"> in tools like TOAD and SQL Developer.</w:t>
      </w:r>
    </w:p>
    <w:p w14:paraId="400283D3" w14:textId="376FD630" w:rsidR="0075763E" w:rsidRPr="007A3315" w:rsidRDefault="0075763E" w:rsidP="007A3315">
      <w:pPr>
        <w:pStyle w:val="ListParagraph"/>
        <w:numPr>
          <w:ilvl w:val="0"/>
          <w:numId w:val="19"/>
        </w:numPr>
        <w:suppressAutoHyphens w:val="0"/>
        <w:spacing w:line="260" w:lineRule="atLeast"/>
        <w:jc w:val="both"/>
        <w:rPr>
          <w:rFonts w:ascii="Verdana" w:hAnsi="Verdana"/>
          <w:color w:val="222222"/>
          <w:sz w:val="20"/>
          <w:szCs w:val="20"/>
          <w:lang w:val="en-GB" w:eastAsia="en-US"/>
        </w:rPr>
      </w:pPr>
      <w:r w:rsidRPr="007A3315">
        <w:rPr>
          <w:rFonts w:ascii="Verdana" w:hAnsi="Verdana"/>
          <w:color w:val="222222"/>
          <w:sz w:val="20"/>
          <w:szCs w:val="20"/>
          <w:lang w:val="en-GB" w:eastAsia="en-US"/>
        </w:rPr>
        <w:t>Well conversant in translating business requirements into the creation of database objects: tables, indexes, views, constraints, packages, stored procedures, functions etc.</w:t>
      </w:r>
    </w:p>
    <w:p w14:paraId="4685D586" w14:textId="30EACD30" w:rsidR="0075763E" w:rsidRPr="007A3315" w:rsidRDefault="0075763E" w:rsidP="007A3315">
      <w:pPr>
        <w:pStyle w:val="ListParagraph"/>
        <w:numPr>
          <w:ilvl w:val="0"/>
          <w:numId w:val="19"/>
        </w:numPr>
        <w:suppressAutoHyphens w:val="0"/>
        <w:spacing w:line="260" w:lineRule="atLeast"/>
        <w:jc w:val="both"/>
        <w:rPr>
          <w:rFonts w:ascii="Verdana" w:hAnsi="Verdana"/>
          <w:color w:val="222222"/>
          <w:sz w:val="20"/>
          <w:szCs w:val="20"/>
          <w:lang w:val="en-GB" w:eastAsia="en-US"/>
        </w:rPr>
      </w:pPr>
      <w:r w:rsidRPr="007A3315">
        <w:rPr>
          <w:rFonts w:ascii="Verdana" w:hAnsi="Verdana"/>
          <w:color w:val="222222"/>
          <w:sz w:val="20"/>
          <w:szCs w:val="20"/>
          <w:lang w:val="en-GB" w:eastAsia="en-US"/>
        </w:rPr>
        <w:t>Lead analytic and technical innovation through framework and model development</w:t>
      </w:r>
    </w:p>
    <w:p w14:paraId="175D4E19" w14:textId="4A9B603B" w:rsidR="0075763E" w:rsidRPr="007A3315" w:rsidRDefault="0075763E" w:rsidP="007A3315">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Develop algorithms and build data models for use in applications and process improvements</w:t>
      </w:r>
    </w:p>
    <w:p w14:paraId="7189D571" w14:textId="564A5F18" w:rsidR="0075763E" w:rsidRPr="007A3315" w:rsidRDefault="0075763E" w:rsidP="007A3315">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Building machine learning frameworks to drive personalisation and recommendations</w:t>
      </w:r>
    </w:p>
    <w:p w14:paraId="4FCE5160" w14:textId="31F0F8C0" w:rsidR="0075763E" w:rsidRPr="007A3315" w:rsidRDefault="0075763E" w:rsidP="007A3315">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Leverage off-the-shelf solutions to develop customized data visualizations</w:t>
      </w:r>
    </w:p>
    <w:p w14:paraId="3914BD7F" w14:textId="3B8DEC40" w:rsidR="0075763E" w:rsidRPr="007A3315" w:rsidRDefault="0075763E" w:rsidP="007A3315">
      <w:pPr>
        <w:pStyle w:val="ListParagraph"/>
        <w:numPr>
          <w:ilvl w:val="0"/>
          <w:numId w:val="19"/>
        </w:numPr>
        <w:suppressAutoHyphens w:val="0"/>
        <w:spacing w:after="200"/>
        <w:textAlignment w:val="top"/>
        <w:rPr>
          <w:rFonts w:ascii="Verdana" w:hAnsi="Verdana"/>
          <w:color w:val="222222"/>
          <w:sz w:val="20"/>
          <w:szCs w:val="20"/>
          <w:lang w:val="en-GB" w:eastAsia="en-US"/>
        </w:rPr>
      </w:pPr>
      <w:r w:rsidRPr="007A3315">
        <w:rPr>
          <w:rFonts w:ascii="Verdana" w:hAnsi="Verdana"/>
          <w:color w:val="222222"/>
          <w:sz w:val="20"/>
          <w:szCs w:val="20"/>
          <w:lang w:val="en-GB" w:eastAsia="en-US"/>
        </w:rPr>
        <w:t>Develop expertise in concepts, methods and supporting technology relevant to analytics</w:t>
      </w:r>
    </w:p>
    <w:p w14:paraId="28C0D324" w14:textId="5A355A44" w:rsidR="007A3315" w:rsidRDefault="007A3315" w:rsidP="00197CCB">
      <w:pPr>
        <w:spacing w:line="276" w:lineRule="auto"/>
        <w:ind w:left="720"/>
        <w:rPr>
          <w:rFonts w:ascii="Verdana" w:hAnsi="Verdana"/>
          <w:b/>
          <w:sz w:val="20"/>
          <w:szCs w:val="20"/>
          <w:u w:val="single"/>
        </w:rPr>
      </w:pPr>
      <w:r w:rsidRPr="007A3315">
        <w:rPr>
          <w:rFonts w:ascii="Verdana" w:hAnsi="Verdana"/>
          <w:b/>
          <w:sz w:val="20"/>
          <w:szCs w:val="20"/>
          <w:u w:val="single"/>
        </w:rPr>
        <w:t>Project #</w:t>
      </w:r>
      <w:r w:rsidR="00CF5149">
        <w:rPr>
          <w:rFonts w:ascii="Verdana" w:hAnsi="Verdana"/>
          <w:b/>
          <w:sz w:val="20"/>
          <w:szCs w:val="20"/>
          <w:u w:val="single"/>
        </w:rPr>
        <w:t>3</w:t>
      </w:r>
    </w:p>
    <w:p w14:paraId="7A6C28E1" w14:textId="77777777" w:rsidR="00D9355C" w:rsidRPr="007A3315" w:rsidRDefault="00D9355C" w:rsidP="00197CCB">
      <w:pPr>
        <w:spacing w:line="276" w:lineRule="auto"/>
        <w:ind w:left="720"/>
        <w:rPr>
          <w:rFonts w:ascii="Verdana" w:hAnsi="Verdana"/>
          <w:b/>
          <w:sz w:val="20"/>
          <w:szCs w:val="20"/>
          <w:u w:val="single"/>
        </w:rPr>
      </w:pPr>
    </w:p>
    <w:p w14:paraId="6EAA4585" w14:textId="6634BCCC" w:rsidR="0008735C" w:rsidRDefault="007A3315" w:rsidP="0008735C">
      <w:pPr>
        <w:spacing w:after="120"/>
        <w:ind w:left="720"/>
        <w:rPr>
          <w:rFonts w:ascii="Verdana" w:hAnsi="Verdana"/>
          <w:b/>
          <w:sz w:val="20"/>
          <w:szCs w:val="20"/>
        </w:rPr>
      </w:pPr>
      <w:r w:rsidRPr="007A3315">
        <w:rPr>
          <w:rFonts w:ascii="Verdana" w:hAnsi="Verdana"/>
          <w:b/>
          <w:sz w:val="20"/>
          <w:szCs w:val="20"/>
        </w:rPr>
        <w:t>Project</w:t>
      </w:r>
      <w:r w:rsidRPr="007A3315">
        <w:rPr>
          <w:rFonts w:ascii="Verdana" w:hAnsi="Verdana"/>
          <w:sz w:val="20"/>
          <w:szCs w:val="20"/>
        </w:rPr>
        <w:tab/>
      </w:r>
      <w:r w:rsidRPr="007A3315">
        <w:rPr>
          <w:rFonts w:ascii="Verdana" w:hAnsi="Verdana"/>
          <w:b/>
          <w:sz w:val="20"/>
          <w:szCs w:val="20"/>
        </w:rPr>
        <w:t xml:space="preserve">: </w:t>
      </w:r>
      <w:r w:rsidR="00EA716E">
        <w:rPr>
          <w:rFonts w:ascii="Verdana" w:hAnsi="Verdana"/>
          <w:b/>
          <w:sz w:val="20"/>
          <w:szCs w:val="20"/>
        </w:rPr>
        <w:t xml:space="preserve">Migration &amp; </w:t>
      </w:r>
    </w:p>
    <w:p w14:paraId="228CF52A" w14:textId="6C854910" w:rsidR="0008735C" w:rsidRPr="0008735C" w:rsidRDefault="0008735C" w:rsidP="0008735C">
      <w:pPr>
        <w:spacing w:after="120"/>
        <w:ind w:left="720"/>
        <w:rPr>
          <w:rFonts w:ascii="Verdana" w:hAnsi="Verdana"/>
          <w:b/>
          <w:sz w:val="20"/>
          <w:szCs w:val="20"/>
        </w:rPr>
      </w:pPr>
      <w:r w:rsidRPr="0008735C">
        <w:rPr>
          <w:rFonts w:ascii="Verdana" w:hAnsi="Verdana"/>
          <w:b/>
          <w:sz w:val="20"/>
          <w:szCs w:val="20"/>
        </w:rPr>
        <w:t>Client</w:t>
      </w:r>
      <w:r>
        <w:rPr>
          <w:rFonts w:ascii="Verdana" w:hAnsi="Verdana"/>
          <w:b/>
          <w:sz w:val="20"/>
          <w:szCs w:val="20"/>
        </w:rPr>
        <w:t xml:space="preserve">          </w:t>
      </w:r>
      <w:proofErr w:type="gramStart"/>
      <w:r>
        <w:rPr>
          <w:rFonts w:ascii="Verdana" w:hAnsi="Verdana"/>
          <w:b/>
          <w:sz w:val="20"/>
          <w:szCs w:val="20"/>
        </w:rPr>
        <w:t xml:space="preserve">  </w:t>
      </w:r>
      <w:r>
        <w:rPr>
          <w:rFonts w:ascii="Cambria" w:hAnsi="Cambria"/>
          <w:b/>
          <w:sz w:val="22"/>
          <w:szCs w:val="22"/>
        </w:rPr>
        <w:t>:</w:t>
      </w:r>
      <w:proofErr w:type="gramEnd"/>
      <w:r>
        <w:rPr>
          <w:rFonts w:ascii="Cambria" w:hAnsi="Cambria"/>
          <w:b/>
          <w:sz w:val="22"/>
          <w:szCs w:val="22"/>
        </w:rPr>
        <w:t xml:space="preserve"> </w:t>
      </w:r>
      <w:r w:rsidRPr="00DB6C5A">
        <w:rPr>
          <w:rFonts w:ascii="Cambria" w:hAnsi="Cambria"/>
          <w:b/>
          <w:sz w:val="22"/>
          <w:szCs w:val="22"/>
        </w:rPr>
        <w:t>Nissan, CA</w:t>
      </w:r>
    </w:p>
    <w:p w14:paraId="20C66D4F" w14:textId="40546EF6" w:rsidR="007A3315" w:rsidRPr="0008735C" w:rsidRDefault="0008735C" w:rsidP="0008735C">
      <w:pPr>
        <w:contextualSpacing/>
        <w:jc w:val="both"/>
        <w:rPr>
          <w:rFonts w:ascii="Cambria" w:hAnsi="Cambria"/>
          <w:b/>
          <w:sz w:val="22"/>
          <w:szCs w:val="22"/>
        </w:rPr>
      </w:pPr>
      <w:r>
        <w:rPr>
          <w:rFonts w:ascii="Cambria" w:hAnsi="Cambria"/>
          <w:b/>
          <w:sz w:val="22"/>
          <w:szCs w:val="22"/>
        </w:rPr>
        <w:t xml:space="preserve">              </w:t>
      </w:r>
      <w:r w:rsidRPr="00EA716E">
        <w:rPr>
          <w:rFonts w:ascii="Verdana" w:hAnsi="Verdana"/>
          <w:b/>
          <w:sz w:val="20"/>
          <w:szCs w:val="20"/>
        </w:rPr>
        <w:t>Duration</w:t>
      </w:r>
      <w:r w:rsidRPr="007A3315">
        <w:rPr>
          <w:rFonts w:ascii="Verdana" w:hAnsi="Verdana"/>
          <w:sz w:val="20"/>
          <w:szCs w:val="20"/>
        </w:rPr>
        <w:tab/>
      </w:r>
      <w:r w:rsidRPr="007A3315">
        <w:rPr>
          <w:rFonts w:ascii="Verdana" w:hAnsi="Verdana"/>
          <w:b/>
          <w:sz w:val="20"/>
          <w:szCs w:val="20"/>
        </w:rPr>
        <w:t>:</w:t>
      </w:r>
      <w:r w:rsidRPr="007A3315">
        <w:rPr>
          <w:rFonts w:ascii="Verdana" w:hAnsi="Verdana"/>
          <w:sz w:val="20"/>
          <w:szCs w:val="20"/>
        </w:rPr>
        <w:t xml:space="preserve"> </w:t>
      </w:r>
      <w:r>
        <w:rPr>
          <w:rFonts w:ascii="Verdana" w:hAnsi="Verdana"/>
          <w:sz w:val="20"/>
          <w:szCs w:val="20"/>
        </w:rPr>
        <w:t>Jun’14 to Nov’16</w:t>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r>
      <w:r w:rsidRPr="003F1D3F">
        <w:rPr>
          <w:rFonts w:ascii="Cambria" w:hAnsi="Cambria"/>
          <w:b/>
          <w:sz w:val="22"/>
          <w:szCs w:val="22"/>
        </w:rPr>
        <w:tab/>
      </w:r>
      <w:r w:rsidRPr="003F1D3F">
        <w:rPr>
          <w:rFonts w:ascii="Cambria" w:hAnsi="Cambria"/>
          <w:b/>
          <w:sz w:val="22"/>
          <w:szCs w:val="22"/>
        </w:rPr>
        <w:tab/>
        <w:t xml:space="preserve">      </w:t>
      </w:r>
      <w:r>
        <w:rPr>
          <w:rFonts w:ascii="Cambria" w:hAnsi="Cambria"/>
          <w:b/>
          <w:sz w:val="22"/>
          <w:szCs w:val="22"/>
        </w:rPr>
        <w:t xml:space="preserve">       </w:t>
      </w:r>
    </w:p>
    <w:p w14:paraId="775C450A" w14:textId="2DDA08B4" w:rsidR="007A3315" w:rsidRPr="007A3315" w:rsidRDefault="00BF4786" w:rsidP="00BF4786">
      <w:pPr>
        <w:spacing w:after="120"/>
        <w:jc w:val="both"/>
        <w:rPr>
          <w:rFonts w:ascii="Verdana" w:hAnsi="Verdana"/>
          <w:sz w:val="20"/>
          <w:szCs w:val="20"/>
        </w:rPr>
      </w:pPr>
      <w:r>
        <w:rPr>
          <w:rFonts w:ascii="Verdana" w:hAnsi="Verdana"/>
          <w:b/>
          <w:sz w:val="20"/>
          <w:szCs w:val="20"/>
        </w:rPr>
        <w:t xml:space="preserve">          </w:t>
      </w:r>
      <w:r w:rsidR="007A3315" w:rsidRPr="00E56557">
        <w:rPr>
          <w:rFonts w:ascii="Verdana" w:hAnsi="Verdana"/>
          <w:b/>
          <w:sz w:val="20"/>
          <w:szCs w:val="20"/>
        </w:rPr>
        <w:t>Environment</w:t>
      </w:r>
      <w:r w:rsidR="007A3315" w:rsidRPr="007A3315">
        <w:rPr>
          <w:rFonts w:ascii="Verdana" w:hAnsi="Verdana"/>
          <w:sz w:val="20"/>
          <w:szCs w:val="20"/>
        </w:rPr>
        <w:tab/>
      </w:r>
      <w:r w:rsidR="007A3315" w:rsidRPr="007A3315">
        <w:rPr>
          <w:rFonts w:ascii="Verdana" w:hAnsi="Verdana"/>
          <w:b/>
          <w:sz w:val="20"/>
          <w:szCs w:val="20"/>
        </w:rPr>
        <w:t>:</w:t>
      </w:r>
      <w:r w:rsidR="007A3315" w:rsidRPr="007A3315">
        <w:rPr>
          <w:rFonts w:ascii="Verdana" w:hAnsi="Verdana"/>
          <w:sz w:val="20"/>
          <w:szCs w:val="20"/>
        </w:rPr>
        <w:t xml:space="preserve"> HADOOP, HDFS,</w:t>
      </w:r>
      <w:r w:rsidR="00BD3E05">
        <w:rPr>
          <w:rFonts w:ascii="Verdana" w:hAnsi="Verdana"/>
          <w:sz w:val="20"/>
          <w:szCs w:val="20"/>
        </w:rPr>
        <w:t xml:space="preserve"> </w:t>
      </w:r>
      <w:r w:rsidR="00E56557">
        <w:rPr>
          <w:rFonts w:ascii="Verdana" w:hAnsi="Verdana"/>
          <w:sz w:val="20"/>
          <w:szCs w:val="20"/>
        </w:rPr>
        <w:t>SQOOP,</w:t>
      </w:r>
      <w:r w:rsidR="00BD3E05">
        <w:rPr>
          <w:rFonts w:ascii="Verdana" w:hAnsi="Verdana"/>
          <w:sz w:val="20"/>
          <w:szCs w:val="20"/>
        </w:rPr>
        <w:t xml:space="preserve"> </w:t>
      </w:r>
      <w:r w:rsidR="00E56557">
        <w:rPr>
          <w:rFonts w:ascii="Verdana" w:hAnsi="Verdana"/>
          <w:sz w:val="20"/>
          <w:szCs w:val="20"/>
        </w:rPr>
        <w:t>HIVE,</w:t>
      </w:r>
      <w:r w:rsidR="007A3315" w:rsidRPr="007A3315">
        <w:rPr>
          <w:rFonts w:ascii="Verdana" w:hAnsi="Verdana"/>
          <w:sz w:val="20"/>
          <w:szCs w:val="20"/>
        </w:rPr>
        <w:t xml:space="preserve"> SPARK, </w:t>
      </w:r>
      <w:r w:rsidR="00E56557">
        <w:rPr>
          <w:rFonts w:ascii="Verdana" w:hAnsi="Verdana"/>
          <w:sz w:val="20"/>
          <w:szCs w:val="20"/>
        </w:rPr>
        <w:t>SCALA, KAFKA,</w:t>
      </w:r>
      <w:r w:rsidR="00BD3E05">
        <w:rPr>
          <w:rFonts w:ascii="Verdana" w:hAnsi="Verdana"/>
          <w:sz w:val="20"/>
          <w:szCs w:val="20"/>
        </w:rPr>
        <w:t xml:space="preserve"> </w:t>
      </w:r>
      <w:r w:rsidR="0008735C">
        <w:rPr>
          <w:rFonts w:ascii="Verdana" w:hAnsi="Verdana"/>
          <w:sz w:val="20"/>
          <w:szCs w:val="20"/>
        </w:rPr>
        <w:t>Ubuntu</w:t>
      </w:r>
    </w:p>
    <w:p w14:paraId="670A5AEF" w14:textId="19707CE7" w:rsidR="007A3315" w:rsidRDefault="00BF4786" w:rsidP="00BF4786">
      <w:pPr>
        <w:spacing w:after="120"/>
        <w:jc w:val="both"/>
        <w:rPr>
          <w:rFonts w:ascii="Verdana" w:hAnsi="Verdana"/>
          <w:b/>
          <w:sz w:val="20"/>
          <w:szCs w:val="20"/>
        </w:rPr>
      </w:pPr>
      <w:r>
        <w:rPr>
          <w:rFonts w:ascii="Verdana" w:hAnsi="Verdana"/>
          <w:b/>
          <w:sz w:val="20"/>
          <w:szCs w:val="20"/>
        </w:rPr>
        <w:t xml:space="preserve">          </w:t>
      </w:r>
      <w:r w:rsidR="007A3315" w:rsidRPr="007A3315">
        <w:rPr>
          <w:rFonts w:ascii="Verdana" w:hAnsi="Verdana"/>
          <w:b/>
          <w:sz w:val="20"/>
          <w:szCs w:val="20"/>
        </w:rPr>
        <w:t>Description:</w:t>
      </w:r>
    </w:p>
    <w:p w14:paraId="1E348528" w14:textId="77777777" w:rsidR="00251847" w:rsidRDefault="00251847" w:rsidP="00AC4382">
      <w:pPr>
        <w:contextualSpacing/>
        <w:jc w:val="both"/>
        <w:rPr>
          <w:rFonts w:ascii="Verdana" w:hAnsi="Verdana"/>
          <w:sz w:val="20"/>
          <w:szCs w:val="20"/>
        </w:rPr>
      </w:pPr>
      <w:r>
        <w:rPr>
          <w:rFonts w:ascii="Verdana" w:hAnsi="Verdana"/>
          <w:sz w:val="20"/>
          <w:szCs w:val="20"/>
        </w:rPr>
        <w:t xml:space="preserve">                            </w:t>
      </w:r>
      <w:r w:rsidR="00AC4382">
        <w:rPr>
          <w:rFonts w:ascii="Verdana" w:hAnsi="Verdana"/>
          <w:sz w:val="20"/>
          <w:szCs w:val="20"/>
        </w:rPr>
        <w:t xml:space="preserve"> </w:t>
      </w:r>
      <w:r w:rsidR="005D31FF" w:rsidRPr="005D31FF">
        <w:rPr>
          <w:rFonts w:ascii="Verdana" w:hAnsi="Verdana"/>
          <w:sz w:val="20"/>
          <w:szCs w:val="20"/>
        </w:rPr>
        <w:t xml:space="preserve">The project involved performing </w:t>
      </w:r>
      <w:r w:rsidR="00AC4382">
        <w:rPr>
          <w:rFonts w:ascii="Verdana" w:hAnsi="Verdana"/>
          <w:sz w:val="20"/>
          <w:szCs w:val="20"/>
        </w:rPr>
        <w:t xml:space="preserve">Data Ingestion from </w:t>
      </w:r>
      <w:r w:rsidR="005D31FF" w:rsidRPr="005D31FF">
        <w:rPr>
          <w:rFonts w:ascii="Verdana" w:hAnsi="Verdana"/>
          <w:sz w:val="20"/>
          <w:szCs w:val="20"/>
        </w:rPr>
        <w:t>various</w:t>
      </w:r>
      <w:r w:rsidR="00AC4382">
        <w:rPr>
          <w:rFonts w:ascii="Verdana" w:hAnsi="Verdana"/>
          <w:sz w:val="20"/>
          <w:szCs w:val="20"/>
        </w:rPr>
        <w:t xml:space="preserve"> </w:t>
      </w:r>
      <w:proofErr w:type="spellStart"/>
      <w:r w:rsidR="00AC4382">
        <w:rPr>
          <w:rFonts w:ascii="Verdana" w:hAnsi="Verdana"/>
          <w:sz w:val="20"/>
          <w:szCs w:val="20"/>
        </w:rPr>
        <w:t>DataBase</w:t>
      </w:r>
      <w:r>
        <w:rPr>
          <w:rFonts w:ascii="Verdana" w:hAnsi="Verdana"/>
          <w:sz w:val="20"/>
          <w:szCs w:val="20"/>
        </w:rPr>
        <w:t>s</w:t>
      </w:r>
      <w:proofErr w:type="spellEnd"/>
      <w:r>
        <w:rPr>
          <w:rFonts w:ascii="Verdana" w:hAnsi="Verdana"/>
          <w:sz w:val="20"/>
          <w:szCs w:val="20"/>
        </w:rPr>
        <w:t xml:space="preserve"> </w:t>
      </w:r>
      <w:r w:rsidR="00AC4382">
        <w:rPr>
          <w:rFonts w:ascii="Verdana" w:hAnsi="Verdana"/>
          <w:sz w:val="20"/>
          <w:szCs w:val="20"/>
        </w:rPr>
        <w:t>Into</w:t>
      </w:r>
    </w:p>
    <w:p w14:paraId="489D4AB7" w14:textId="77777777" w:rsidR="00BF4786" w:rsidRDefault="00251847" w:rsidP="00AC4382">
      <w:pPr>
        <w:contextualSpacing/>
        <w:jc w:val="both"/>
        <w:rPr>
          <w:rFonts w:ascii="Verdana" w:hAnsi="Verdana"/>
          <w:sz w:val="20"/>
          <w:szCs w:val="20"/>
        </w:rPr>
      </w:pPr>
      <w:r>
        <w:rPr>
          <w:rFonts w:ascii="Verdana" w:hAnsi="Verdana"/>
          <w:sz w:val="20"/>
          <w:szCs w:val="20"/>
        </w:rPr>
        <w:t xml:space="preserve">            </w:t>
      </w:r>
      <w:r w:rsidR="00AC4382">
        <w:rPr>
          <w:rFonts w:ascii="Verdana" w:hAnsi="Verdana"/>
          <w:sz w:val="20"/>
          <w:szCs w:val="20"/>
        </w:rPr>
        <w:t xml:space="preserve"> </w:t>
      </w:r>
      <w:r>
        <w:rPr>
          <w:rFonts w:ascii="Verdana" w:hAnsi="Verdana"/>
          <w:sz w:val="20"/>
          <w:szCs w:val="20"/>
        </w:rPr>
        <w:t xml:space="preserve">    </w:t>
      </w:r>
      <w:proofErr w:type="gramStart"/>
      <w:r w:rsidR="00AC4382">
        <w:rPr>
          <w:rFonts w:ascii="Verdana" w:hAnsi="Verdana"/>
          <w:sz w:val="20"/>
          <w:szCs w:val="20"/>
        </w:rPr>
        <w:t>HDFS  and</w:t>
      </w:r>
      <w:proofErr w:type="gramEnd"/>
      <w:r w:rsidR="00AC4382">
        <w:rPr>
          <w:rFonts w:ascii="Verdana" w:hAnsi="Verdana"/>
          <w:sz w:val="20"/>
          <w:szCs w:val="20"/>
        </w:rPr>
        <w:t xml:space="preserve"> also use of </w:t>
      </w:r>
      <w:r w:rsidR="005D31FF" w:rsidRPr="005D31FF">
        <w:rPr>
          <w:rFonts w:ascii="Verdana" w:hAnsi="Verdana"/>
          <w:sz w:val="20"/>
          <w:szCs w:val="20"/>
        </w:rPr>
        <w:t xml:space="preserve"> HIVE</w:t>
      </w:r>
      <w:r w:rsidR="00AC4382">
        <w:rPr>
          <w:rFonts w:ascii="Verdana" w:hAnsi="Verdana"/>
          <w:sz w:val="20"/>
          <w:szCs w:val="20"/>
        </w:rPr>
        <w:t xml:space="preserve"> QUERY LANGUAGE (H</w:t>
      </w:r>
      <w:r w:rsidR="00BF4786">
        <w:rPr>
          <w:rFonts w:ascii="Verdana" w:hAnsi="Verdana"/>
          <w:sz w:val="20"/>
          <w:szCs w:val="20"/>
        </w:rPr>
        <w:t>QL) to create appropriate</w:t>
      </w:r>
      <w:r w:rsidR="00BF4786" w:rsidRPr="00BF4786">
        <w:rPr>
          <w:rFonts w:ascii="Verdana" w:hAnsi="Verdana"/>
          <w:sz w:val="20"/>
          <w:szCs w:val="20"/>
        </w:rPr>
        <w:t xml:space="preserve"> Hive tables,</w:t>
      </w:r>
    </w:p>
    <w:p w14:paraId="732EE4DF" w14:textId="77777777" w:rsidR="00BF4786" w:rsidRDefault="00BF4786" w:rsidP="00AC4382">
      <w:pPr>
        <w:contextualSpacing/>
        <w:jc w:val="both"/>
        <w:rPr>
          <w:rFonts w:ascii="Verdana" w:hAnsi="Verdana"/>
          <w:sz w:val="20"/>
          <w:szCs w:val="20"/>
        </w:rPr>
      </w:pPr>
      <w:r>
        <w:rPr>
          <w:rFonts w:ascii="Verdana" w:hAnsi="Verdana"/>
          <w:sz w:val="20"/>
          <w:szCs w:val="20"/>
        </w:rPr>
        <w:t xml:space="preserve">               </w:t>
      </w:r>
      <w:r w:rsidRPr="00BF4786">
        <w:rPr>
          <w:rFonts w:ascii="Verdana" w:hAnsi="Verdana"/>
          <w:sz w:val="20"/>
          <w:szCs w:val="20"/>
        </w:rPr>
        <w:t xml:space="preserve"> </w:t>
      </w:r>
      <w:r>
        <w:rPr>
          <w:rFonts w:ascii="Verdana" w:hAnsi="Verdana"/>
          <w:sz w:val="20"/>
          <w:szCs w:val="20"/>
        </w:rPr>
        <w:t xml:space="preserve"> </w:t>
      </w:r>
      <w:r w:rsidRPr="00BF4786">
        <w:rPr>
          <w:rFonts w:ascii="Verdana" w:hAnsi="Verdana"/>
          <w:sz w:val="20"/>
          <w:szCs w:val="20"/>
        </w:rPr>
        <w:t>loading the structured data resulted from MapReduce jobs into the tables and writing</w:t>
      </w:r>
    </w:p>
    <w:p w14:paraId="6A4F0E68" w14:textId="7D949255" w:rsidR="005D31FF" w:rsidRPr="00BF4786" w:rsidRDefault="00BF4786" w:rsidP="00AC4382">
      <w:pPr>
        <w:contextualSpacing/>
        <w:jc w:val="both"/>
        <w:rPr>
          <w:rFonts w:ascii="Verdana" w:hAnsi="Verdana"/>
          <w:sz w:val="20"/>
          <w:szCs w:val="20"/>
        </w:rPr>
      </w:pPr>
      <w:r>
        <w:rPr>
          <w:rFonts w:ascii="Verdana" w:hAnsi="Verdana"/>
          <w:sz w:val="20"/>
          <w:szCs w:val="20"/>
        </w:rPr>
        <w:t xml:space="preserve">                </w:t>
      </w:r>
      <w:r w:rsidRPr="00BF4786">
        <w:rPr>
          <w:rFonts w:ascii="Verdana" w:hAnsi="Verdana"/>
          <w:sz w:val="20"/>
          <w:szCs w:val="20"/>
        </w:rPr>
        <w:t xml:space="preserve"> hive queries to further analyze the logs to identif</w:t>
      </w:r>
      <w:r>
        <w:rPr>
          <w:rFonts w:ascii="Verdana" w:hAnsi="Verdana"/>
          <w:sz w:val="20"/>
          <w:szCs w:val="20"/>
        </w:rPr>
        <w:t>y issues and future Analytics purposes.</w:t>
      </w:r>
    </w:p>
    <w:p w14:paraId="1870BA13" w14:textId="77777777" w:rsidR="005D31FF" w:rsidRPr="00BF4786" w:rsidRDefault="005D31FF" w:rsidP="00197CCB">
      <w:pPr>
        <w:spacing w:after="120"/>
        <w:ind w:left="720"/>
        <w:jc w:val="both"/>
        <w:rPr>
          <w:rFonts w:ascii="Verdana" w:hAnsi="Verdana"/>
          <w:b/>
          <w:sz w:val="20"/>
          <w:szCs w:val="20"/>
        </w:rPr>
      </w:pPr>
    </w:p>
    <w:p w14:paraId="695D3800" w14:textId="77777777" w:rsidR="007A3315" w:rsidRPr="007A3315" w:rsidRDefault="007A3315" w:rsidP="00197CCB">
      <w:pPr>
        <w:ind w:left="720"/>
        <w:jc w:val="both"/>
        <w:rPr>
          <w:rFonts w:ascii="Verdana" w:eastAsia="Calibri" w:hAnsi="Verdana" w:cs="Calibri"/>
          <w:sz w:val="20"/>
          <w:szCs w:val="20"/>
        </w:rPr>
      </w:pPr>
      <w:r w:rsidRPr="007A3315">
        <w:rPr>
          <w:rFonts w:ascii="Verdana" w:eastAsia="Calibri" w:hAnsi="Verdana" w:cs="Calibri"/>
          <w:b/>
          <w:color w:val="000000"/>
          <w:sz w:val="20"/>
          <w:szCs w:val="20"/>
        </w:rPr>
        <w:t>Roles &amp; Responsibilities</w:t>
      </w:r>
      <w:r w:rsidRPr="007A3315">
        <w:rPr>
          <w:rFonts w:ascii="Verdana" w:eastAsia="Calibri" w:hAnsi="Verdana" w:cs="Calibri"/>
          <w:b/>
          <w:sz w:val="20"/>
          <w:szCs w:val="20"/>
        </w:rPr>
        <w:t>: </w:t>
      </w:r>
    </w:p>
    <w:p w14:paraId="383A53C8" w14:textId="77777777" w:rsidR="007A3315" w:rsidRPr="007A3315" w:rsidRDefault="007A3315" w:rsidP="00197CCB">
      <w:pPr>
        <w:tabs>
          <w:tab w:val="left" w:pos="450"/>
        </w:tabs>
        <w:ind w:left="1440"/>
        <w:jc w:val="both"/>
        <w:rPr>
          <w:rFonts w:ascii="Verdana" w:eastAsia="Calibri" w:hAnsi="Verdana" w:cs="Calibri"/>
          <w:color w:val="000000"/>
          <w:sz w:val="20"/>
          <w:szCs w:val="20"/>
        </w:rPr>
      </w:pPr>
    </w:p>
    <w:p w14:paraId="647F18A7" w14:textId="71A753BB" w:rsidR="007A3315" w:rsidRP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Importing data from</w:t>
      </w:r>
      <w:r w:rsidR="00030078">
        <w:rPr>
          <w:rFonts w:ascii="Verdana" w:eastAsia="Calibri" w:hAnsi="Verdana" w:cs="Calibri"/>
          <w:color w:val="000000"/>
          <w:sz w:val="20"/>
          <w:szCs w:val="20"/>
        </w:rPr>
        <w:t xml:space="preserve"> </w:t>
      </w:r>
      <w:r w:rsidR="00030078" w:rsidRPr="007A3315">
        <w:rPr>
          <w:rFonts w:ascii="Verdana" w:eastAsia="Calibri" w:hAnsi="Verdana" w:cs="Calibri"/>
          <w:color w:val="000000"/>
          <w:sz w:val="20"/>
          <w:szCs w:val="20"/>
        </w:rPr>
        <w:t>RDBMS</w:t>
      </w:r>
      <w:r w:rsidR="00030078">
        <w:rPr>
          <w:rFonts w:ascii="Verdana" w:eastAsia="Calibri" w:hAnsi="Verdana" w:cs="Calibri"/>
          <w:color w:val="000000"/>
          <w:sz w:val="20"/>
          <w:szCs w:val="20"/>
        </w:rPr>
        <w:t xml:space="preserve"> to HDFS and HIVE </w:t>
      </w:r>
      <w:r w:rsidRPr="007A3315">
        <w:rPr>
          <w:rFonts w:ascii="Verdana" w:eastAsia="Calibri" w:hAnsi="Verdana" w:cs="Calibri"/>
          <w:color w:val="000000"/>
          <w:sz w:val="20"/>
          <w:szCs w:val="20"/>
        </w:rPr>
        <w:t>using SQOOP.</w:t>
      </w:r>
    </w:p>
    <w:p w14:paraId="7AE19A74" w14:textId="53FE2B74" w:rsidR="007A3315" w:rsidRP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Collecting and aggregating large amounts</w:t>
      </w:r>
      <w:r w:rsidR="0008735C">
        <w:rPr>
          <w:rFonts w:ascii="Verdana" w:eastAsia="Calibri" w:hAnsi="Verdana" w:cs="Calibri"/>
          <w:color w:val="000000"/>
          <w:sz w:val="20"/>
          <w:szCs w:val="20"/>
        </w:rPr>
        <w:t xml:space="preserve"> of log data using Apache Flume or Kafka </w:t>
      </w:r>
      <w:r w:rsidRPr="007A3315">
        <w:rPr>
          <w:rFonts w:ascii="Verdana" w:eastAsia="Calibri" w:hAnsi="Verdana" w:cs="Calibri"/>
          <w:color w:val="000000"/>
          <w:sz w:val="20"/>
          <w:szCs w:val="20"/>
        </w:rPr>
        <w:t>and staging data in HDFS for further analysis.</w:t>
      </w:r>
    </w:p>
    <w:p w14:paraId="3BEF4189" w14:textId="77777777" w:rsidR="007A3315" w:rsidRP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Creating many UDF’s with complex types as input and outputs for analysis and aggregations.</w:t>
      </w:r>
    </w:p>
    <w:p w14:paraId="64B20619" w14:textId="77777777" w:rsidR="007A3315" w:rsidRP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Experienced in working with SPARK eco system using SCALA and HIVE Queries on different data formats like Text file and parquet.</w:t>
      </w:r>
    </w:p>
    <w:p w14:paraId="50F468EC" w14:textId="0D85A6F9" w:rsidR="007A3315" w:rsidRPr="00030078" w:rsidRDefault="007A3315" w:rsidP="00030078">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Experienced in working with Partitions, Bucketing concepts in Hive and designed both Managed and External tables in Hive to optimize performance.</w:t>
      </w:r>
    </w:p>
    <w:p w14:paraId="3F195E12" w14:textId="77777777" w:rsidR="007A3315" w:rsidRDefault="007A3315" w:rsidP="00197CCB">
      <w:pPr>
        <w:numPr>
          <w:ilvl w:val="0"/>
          <w:numId w:val="20"/>
        </w:numPr>
        <w:tabs>
          <w:tab w:val="left" w:pos="450"/>
        </w:tabs>
        <w:suppressAutoHyphens w:val="0"/>
        <w:ind w:left="1080" w:hanging="360"/>
        <w:jc w:val="both"/>
        <w:rPr>
          <w:rFonts w:ascii="Verdana" w:eastAsia="Calibri" w:hAnsi="Verdana" w:cs="Calibri"/>
          <w:color w:val="000000"/>
          <w:sz w:val="20"/>
          <w:szCs w:val="20"/>
        </w:rPr>
      </w:pPr>
      <w:r w:rsidRPr="007A3315">
        <w:rPr>
          <w:rFonts w:ascii="Verdana" w:eastAsia="Calibri" w:hAnsi="Verdana" w:cs="Calibri"/>
          <w:color w:val="000000"/>
          <w:sz w:val="20"/>
          <w:szCs w:val="20"/>
        </w:rPr>
        <w:t>Code review as per the customer coding standards.</w:t>
      </w:r>
    </w:p>
    <w:p w14:paraId="1C8FEA55" w14:textId="77777777" w:rsidR="005317A2" w:rsidRDefault="005317A2" w:rsidP="005317A2">
      <w:pPr>
        <w:tabs>
          <w:tab w:val="left" w:pos="450"/>
        </w:tabs>
        <w:suppressAutoHyphens w:val="0"/>
        <w:jc w:val="both"/>
        <w:rPr>
          <w:rFonts w:ascii="Verdana" w:eastAsia="Calibri" w:hAnsi="Verdana" w:cs="Calibri"/>
          <w:color w:val="000000"/>
          <w:sz w:val="20"/>
          <w:szCs w:val="20"/>
        </w:rPr>
      </w:pPr>
    </w:p>
    <w:p w14:paraId="6B012964" w14:textId="77777777" w:rsidR="005317A2" w:rsidRDefault="005317A2" w:rsidP="005317A2">
      <w:pPr>
        <w:tabs>
          <w:tab w:val="left" w:pos="450"/>
        </w:tabs>
        <w:suppressAutoHyphens w:val="0"/>
        <w:jc w:val="both"/>
        <w:rPr>
          <w:rFonts w:ascii="Verdana" w:eastAsia="Calibri" w:hAnsi="Verdana" w:cs="Calibri"/>
          <w:color w:val="000000"/>
          <w:sz w:val="20"/>
          <w:szCs w:val="20"/>
        </w:rPr>
      </w:pPr>
    </w:p>
    <w:p w14:paraId="44A02981" w14:textId="77777777" w:rsidR="008D60B3" w:rsidRDefault="00BF4786" w:rsidP="00BF4786">
      <w:pPr>
        <w:ind w:left="360"/>
        <w:rPr>
          <w:rFonts w:ascii="Verdana" w:eastAsia="Calibri" w:hAnsi="Verdana" w:cs="Calibri"/>
          <w:color w:val="000000"/>
          <w:sz w:val="20"/>
          <w:szCs w:val="20"/>
        </w:rPr>
      </w:pPr>
      <w:r>
        <w:rPr>
          <w:rFonts w:ascii="Verdana" w:eastAsia="Calibri" w:hAnsi="Verdana" w:cs="Calibri"/>
          <w:color w:val="000000"/>
          <w:sz w:val="20"/>
          <w:szCs w:val="20"/>
        </w:rPr>
        <w:t xml:space="preserve">                                                                                                     </w:t>
      </w:r>
    </w:p>
    <w:p w14:paraId="0A6C09CC" w14:textId="77777777" w:rsidR="008D60B3" w:rsidRDefault="008D60B3" w:rsidP="00BF4786">
      <w:pPr>
        <w:ind w:left="360"/>
        <w:rPr>
          <w:rFonts w:ascii="Verdana" w:eastAsia="Calibri" w:hAnsi="Verdana" w:cs="Calibri"/>
          <w:color w:val="000000"/>
          <w:sz w:val="20"/>
          <w:szCs w:val="20"/>
        </w:rPr>
      </w:pPr>
      <w:r>
        <w:rPr>
          <w:rFonts w:ascii="Verdana" w:eastAsia="Calibri" w:hAnsi="Verdana" w:cs="Calibri"/>
          <w:color w:val="000000"/>
          <w:sz w:val="20"/>
          <w:szCs w:val="20"/>
        </w:rPr>
        <w:t xml:space="preserve">                                     </w:t>
      </w:r>
    </w:p>
    <w:p w14:paraId="4D25AC25" w14:textId="77777777" w:rsidR="008D60B3" w:rsidRDefault="008D60B3" w:rsidP="00BF4786">
      <w:pPr>
        <w:ind w:left="360"/>
        <w:rPr>
          <w:rFonts w:ascii="Verdana" w:eastAsia="Calibri" w:hAnsi="Verdana" w:cs="Calibri"/>
          <w:color w:val="000000"/>
          <w:sz w:val="20"/>
          <w:szCs w:val="20"/>
        </w:rPr>
      </w:pPr>
      <w:r>
        <w:rPr>
          <w:rFonts w:ascii="Verdana" w:eastAsia="Calibri" w:hAnsi="Verdana" w:cs="Calibri"/>
          <w:color w:val="000000"/>
          <w:sz w:val="20"/>
          <w:szCs w:val="20"/>
        </w:rPr>
        <w:t xml:space="preserve">                                          </w:t>
      </w:r>
    </w:p>
    <w:p w14:paraId="0B034BB4" w14:textId="77777777" w:rsidR="008D60B3" w:rsidRDefault="008D60B3" w:rsidP="00BF4786">
      <w:pPr>
        <w:ind w:left="360"/>
        <w:rPr>
          <w:rFonts w:ascii="Verdana" w:eastAsia="Calibri" w:hAnsi="Verdana" w:cs="Calibri"/>
          <w:color w:val="000000"/>
          <w:sz w:val="20"/>
          <w:szCs w:val="20"/>
        </w:rPr>
      </w:pPr>
      <w:r>
        <w:rPr>
          <w:rFonts w:ascii="Verdana" w:eastAsia="Calibri" w:hAnsi="Verdana" w:cs="Calibri"/>
          <w:color w:val="000000"/>
          <w:sz w:val="20"/>
          <w:szCs w:val="20"/>
        </w:rPr>
        <w:t xml:space="preserve">                                                         </w:t>
      </w:r>
    </w:p>
    <w:p w14:paraId="18C33FB2" w14:textId="569482F1" w:rsidR="00BF4786" w:rsidRPr="007A3315" w:rsidRDefault="008D60B3" w:rsidP="00BF4786">
      <w:pPr>
        <w:ind w:left="360"/>
        <w:rPr>
          <w:rFonts w:ascii="Verdana" w:hAnsi="Verdana"/>
          <w:b/>
          <w:bCs/>
          <w:sz w:val="20"/>
          <w:szCs w:val="20"/>
        </w:rPr>
      </w:pPr>
      <w:r>
        <w:rPr>
          <w:rFonts w:ascii="Verdana" w:eastAsia="Calibri" w:hAnsi="Verdana" w:cs="Calibri"/>
          <w:color w:val="000000"/>
          <w:sz w:val="20"/>
          <w:szCs w:val="20"/>
        </w:rPr>
        <w:t xml:space="preserve">                                                                                                     </w:t>
      </w:r>
      <w:r w:rsidR="00BF4786" w:rsidRPr="007A3315">
        <w:rPr>
          <w:rFonts w:ascii="Verdana" w:hAnsi="Verdana"/>
          <w:b/>
          <w:bCs/>
          <w:sz w:val="20"/>
          <w:szCs w:val="20"/>
        </w:rPr>
        <w:t>(V.V. Dora Reddy)</w:t>
      </w:r>
    </w:p>
    <w:p w14:paraId="269DC49C" w14:textId="6BC61544" w:rsidR="005317A2" w:rsidRDefault="005317A2" w:rsidP="005317A2">
      <w:pPr>
        <w:tabs>
          <w:tab w:val="left" w:pos="450"/>
        </w:tabs>
        <w:suppressAutoHyphens w:val="0"/>
        <w:jc w:val="both"/>
        <w:rPr>
          <w:rFonts w:ascii="Verdana" w:eastAsia="Calibri" w:hAnsi="Verdana" w:cs="Calibri"/>
          <w:color w:val="000000"/>
          <w:sz w:val="20"/>
          <w:szCs w:val="20"/>
        </w:rPr>
      </w:pPr>
    </w:p>
    <w:p w14:paraId="5B634ABD" w14:textId="77777777" w:rsidR="00030078" w:rsidRDefault="00030078" w:rsidP="005317A2">
      <w:pPr>
        <w:tabs>
          <w:tab w:val="left" w:pos="450"/>
        </w:tabs>
        <w:suppressAutoHyphens w:val="0"/>
        <w:jc w:val="both"/>
        <w:rPr>
          <w:rFonts w:ascii="Verdana" w:eastAsia="Calibri" w:hAnsi="Verdana" w:cs="Calibri"/>
          <w:color w:val="000000"/>
          <w:sz w:val="20"/>
          <w:szCs w:val="20"/>
        </w:rPr>
      </w:pPr>
    </w:p>
    <w:p w14:paraId="0B371BEA" w14:textId="77777777" w:rsidR="00030078" w:rsidRDefault="00030078" w:rsidP="005317A2">
      <w:pPr>
        <w:tabs>
          <w:tab w:val="left" w:pos="450"/>
        </w:tabs>
        <w:suppressAutoHyphens w:val="0"/>
        <w:jc w:val="both"/>
        <w:rPr>
          <w:rFonts w:ascii="Verdana" w:eastAsia="Calibri" w:hAnsi="Verdana" w:cs="Calibri"/>
          <w:color w:val="000000"/>
          <w:sz w:val="20"/>
          <w:szCs w:val="20"/>
        </w:rPr>
      </w:pPr>
    </w:p>
    <w:p w14:paraId="5C369F05" w14:textId="77777777" w:rsidR="00030078" w:rsidRDefault="00030078" w:rsidP="005317A2">
      <w:pPr>
        <w:tabs>
          <w:tab w:val="left" w:pos="450"/>
        </w:tabs>
        <w:suppressAutoHyphens w:val="0"/>
        <w:jc w:val="both"/>
        <w:rPr>
          <w:rFonts w:ascii="Verdana" w:eastAsia="Calibri" w:hAnsi="Verdana" w:cs="Calibri"/>
          <w:color w:val="000000"/>
          <w:sz w:val="20"/>
          <w:szCs w:val="20"/>
        </w:rPr>
      </w:pPr>
    </w:p>
    <w:p w14:paraId="367F79CE" w14:textId="77777777" w:rsidR="00030078" w:rsidRDefault="00030078" w:rsidP="005317A2">
      <w:pPr>
        <w:tabs>
          <w:tab w:val="left" w:pos="450"/>
        </w:tabs>
        <w:suppressAutoHyphens w:val="0"/>
        <w:jc w:val="both"/>
        <w:rPr>
          <w:rFonts w:ascii="Verdana" w:eastAsia="Calibri" w:hAnsi="Verdana" w:cs="Calibri"/>
          <w:color w:val="000000"/>
          <w:sz w:val="20"/>
          <w:szCs w:val="20"/>
        </w:rPr>
      </w:pPr>
    </w:p>
    <w:p w14:paraId="0D8C6214" w14:textId="77777777" w:rsidR="005317A2" w:rsidRDefault="005317A2" w:rsidP="005317A2">
      <w:pPr>
        <w:tabs>
          <w:tab w:val="left" w:pos="450"/>
        </w:tabs>
        <w:suppressAutoHyphens w:val="0"/>
        <w:jc w:val="both"/>
        <w:rPr>
          <w:rFonts w:ascii="Verdana" w:eastAsia="Calibri" w:hAnsi="Verdana" w:cs="Calibri"/>
          <w:color w:val="000000"/>
          <w:sz w:val="20"/>
          <w:szCs w:val="20"/>
        </w:rPr>
      </w:pPr>
    </w:p>
    <w:p w14:paraId="40B5A91F" w14:textId="71DDED86" w:rsidR="00AF54C5" w:rsidRPr="00E56557" w:rsidRDefault="00AF54C5" w:rsidP="00E56557">
      <w:pPr>
        <w:tabs>
          <w:tab w:val="left" w:pos="450"/>
        </w:tabs>
        <w:suppressAutoHyphens w:val="0"/>
        <w:ind w:left="1080"/>
        <w:jc w:val="both"/>
        <w:rPr>
          <w:rFonts w:ascii="Verdana" w:hAnsi="Verdana"/>
          <w:b/>
          <w:bCs/>
          <w:sz w:val="20"/>
          <w:szCs w:val="20"/>
          <w:u w:val="single"/>
        </w:rPr>
      </w:pPr>
    </w:p>
    <w:p w14:paraId="5BD214F5" w14:textId="502B672A" w:rsidR="00603FF2" w:rsidRPr="007A3315" w:rsidRDefault="00603FF2">
      <w:pPr>
        <w:ind w:left="360"/>
        <w:rPr>
          <w:rFonts w:ascii="Verdana" w:hAnsi="Verdana"/>
          <w:b/>
          <w:bCs/>
          <w:sz w:val="20"/>
          <w:szCs w:val="20"/>
        </w:rPr>
      </w:pP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r w:rsidRPr="007A3315">
        <w:rPr>
          <w:rFonts w:ascii="Verdana" w:hAnsi="Verdana"/>
          <w:b/>
          <w:bCs/>
          <w:sz w:val="20"/>
          <w:szCs w:val="20"/>
        </w:rPr>
        <w:tab/>
      </w:r>
    </w:p>
    <w:sectPr w:rsidR="00603FF2" w:rsidRPr="007A3315">
      <w:footnotePr>
        <w:pos w:val="beneathText"/>
      </w:footnotePr>
      <w:pgSz w:w="12240" w:h="15840"/>
      <w:pgMar w:top="720" w:right="1800" w:bottom="10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lbany">
    <w:altName w:val="Arial"/>
    <w:charset w:val="00"/>
    <w:family w:val="swiss"/>
    <w:pitch w:val="variable"/>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Palatino">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Lora">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00002"/>
    <w:multiLevelType w:val="singleLevel"/>
    <w:tmpl w:val="00000002"/>
    <w:name w:val="WW8Num11"/>
    <w:lvl w:ilvl="0">
      <w:start w:val="1"/>
      <w:numFmt w:val="bullet"/>
      <w:lvlText w:val=""/>
      <w:lvlJc w:val="left"/>
      <w:pPr>
        <w:tabs>
          <w:tab w:val="num" w:pos="720"/>
        </w:tabs>
      </w:pPr>
      <w:rPr>
        <w:rFonts w:ascii="Wingdings" w:hAnsi="Wingdings"/>
      </w:rPr>
    </w:lvl>
  </w:abstractNum>
  <w:abstractNum w:abstractNumId="2" w15:restartNumberingAfterBreak="0">
    <w:nsid w:val="00000003"/>
    <w:multiLevelType w:val="singleLevel"/>
    <w:tmpl w:val="04090001"/>
    <w:lvl w:ilvl="0">
      <w:start w:val="1"/>
      <w:numFmt w:val="bullet"/>
      <w:lvlText w:val=""/>
      <w:lvlJc w:val="left"/>
      <w:pPr>
        <w:ind w:left="720" w:hanging="360"/>
      </w:pPr>
      <w:rPr>
        <w:rFonts w:ascii="Symbol" w:hAnsi="Symbol" w:hint="default"/>
      </w:rPr>
    </w:lvl>
  </w:abstractNum>
  <w:abstractNum w:abstractNumId="3" w15:restartNumberingAfterBreak="0">
    <w:nsid w:val="00000004"/>
    <w:multiLevelType w:val="singleLevel"/>
    <w:tmpl w:val="00000004"/>
    <w:name w:val="WW8Num36"/>
    <w:lvl w:ilvl="0">
      <w:start w:val="1"/>
      <w:numFmt w:val="bullet"/>
      <w:lvlText w:val=""/>
      <w:lvlJc w:val="left"/>
      <w:pPr>
        <w:tabs>
          <w:tab w:val="num" w:pos="720"/>
        </w:tabs>
      </w:pPr>
      <w:rPr>
        <w:rFonts w:ascii="Wingdings" w:hAnsi="Wingdings"/>
      </w:rPr>
    </w:lvl>
  </w:abstractNum>
  <w:abstractNum w:abstractNumId="4" w15:restartNumberingAfterBreak="0">
    <w:nsid w:val="00000005"/>
    <w:multiLevelType w:val="singleLevel"/>
    <w:tmpl w:val="00000005"/>
    <w:name w:val="WW8Num44"/>
    <w:lvl w:ilvl="0">
      <w:start w:val="1"/>
      <w:numFmt w:val="bullet"/>
      <w:lvlText w:val=""/>
      <w:lvlJc w:val="left"/>
      <w:pPr>
        <w:tabs>
          <w:tab w:val="num" w:pos="1080"/>
        </w:tabs>
      </w:pPr>
      <w:rPr>
        <w:rFonts w:ascii="Wingdings" w:hAnsi="Wingdings"/>
      </w:rPr>
    </w:lvl>
  </w:abstractNum>
  <w:abstractNum w:abstractNumId="5" w15:restartNumberingAfterBreak="0">
    <w:nsid w:val="00000006"/>
    <w:multiLevelType w:val="singleLevel"/>
    <w:tmpl w:val="00000006"/>
    <w:name w:val="WW8Num46"/>
    <w:lvl w:ilvl="0">
      <w:start w:val="1"/>
      <w:numFmt w:val="bullet"/>
      <w:lvlText w:val=""/>
      <w:lvlJc w:val="left"/>
      <w:pPr>
        <w:tabs>
          <w:tab w:val="num" w:pos="720"/>
        </w:tabs>
      </w:pPr>
      <w:rPr>
        <w:rFonts w:ascii="Wingdings" w:hAnsi="Wingdings"/>
      </w:rPr>
    </w:lvl>
  </w:abstractNum>
  <w:abstractNum w:abstractNumId="6" w15:restartNumberingAfterBreak="0">
    <w:nsid w:val="00000007"/>
    <w:multiLevelType w:val="singleLevel"/>
    <w:tmpl w:val="00000007"/>
    <w:name w:val="WW8Num47"/>
    <w:lvl w:ilvl="0">
      <w:start w:val="1"/>
      <w:numFmt w:val="bullet"/>
      <w:lvlText w:val=""/>
      <w:lvlJc w:val="left"/>
      <w:pPr>
        <w:tabs>
          <w:tab w:val="num" w:pos="1080"/>
        </w:tabs>
      </w:pPr>
      <w:rPr>
        <w:rFonts w:ascii="Wingdings" w:hAnsi="Wingdings"/>
      </w:rPr>
    </w:lvl>
  </w:abstractNum>
  <w:abstractNum w:abstractNumId="7" w15:restartNumberingAfterBreak="0">
    <w:nsid w:val="0834656C"/>
    <w:multiLevelType w:val="hybridMultilevel"/>
    <w:tmpl w:val="3A901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E4770C"/>
    <w:multiLevelType w:val="multilevel"/>
    <w:tmpl w:val="9A52E8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E81C31"/>
    <w:multiLevelType w:val="multilevel"/>
    <w:tmpl w:val="8688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D3C2B"/>
    <w:multiLevelType w:val="hybridMultilevel"/>
    <w:tmpl w:val="F8EAEE98"/>
    <w:lvl w:ilvl="0" w:tplc="FFFFFFFF">
      <w:start w:val="1"/>
      <w:numFmt w:val="bulle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3BA26A7"/>
    <w:multiLevelType w:val="hybridMultilevel"/>
    <w:tmpl w:val="F6D60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A675C"/>
    <w:multiLevelType w:val="hybridMultilevel"/>
    <w:tmpl w:val="D9064F2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7B7B50"/>
    <w:multiLevelType w:val="hybridMultilevel"/>
    <w:tmpl w:val="299CC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2E59E0"/>
    <w:multiLevelType w:val="multilevel"/>
    <w:tmpl w:val="7B3635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4329EA"/>
    <w:multiLevelType w:val="hybridMultilevel"/>
    <w:tmpl w:val="573C03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B416EE"/>
    <w:multiLevelType w:val="multilevel"/>
    <w:tmpl w:val="D33A0F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6327F15"/>
    <w:multiLevelType w:val="hybridMultilevel"/>
    <w:tmpl w:val="E070CB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550F5A"/>
    <w:multiLevelType w:val="hybridMultilevel"/>
    <w:tmpl w:val="20D6053C"/>
    <w:lvl w:ilvl="0" w:tplc="04090001">
      <w:start w:val="1"/>
      <w:numFmt w:val="bullet"/>
      <w:lvlText w:val=""/>
      <w:lvlJc w:val="left"/>
      <w:pPr>
        <w:tabs>
          <w:tab w:val="num" w:pos="180"/>
        </w:tabs>
        <w:ind w:left="180" w:hanging="360"/>
      </w:pPr>
      <w:rPr>
        <w:rFonts w:ascii="Symbol" w:hAnsi="Symbol" w:hint="default"/>
      </w:rPr>
    </w:lvl>
    <w:lvl w:ilvl="1" w:tplc="04090003">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start w:val="1"/>
      <w:numFmt w:val="bullet"/>
      <w:lvlText w:val=""/>
      <w:lvlJc w:val="left"/>
      <w:pPr>
        <w:tabs>
          <w:tab w:val="num" w:pos="2340"/>
        </w:tabs>
        <w:ind w:left="2340" w:hanging="360"/>
      </w:pPr>
      <w:rPr>
        <w:rFonts w:ascii="Symbol" w:hAnsi="Symbol" w:hint="default"/>
      </w:rPr>
    </w:lvl>
    <w:lvl w:ilvl="4" w:tplc="04090003">
      <w:start w:val="1"/>
      <w:numFmt w:val="bullet"/>
      <w:lvlText w:val="o"/>
      <w:lvlJc w:val="left"/>
      <w:pPr>
        <w:tabs>
          <w:tab w:val="num" w:pos="3060"/>
        </w:tabs>
        <w:ind w:left="3060" w:hanging="360"/>
      </w:pPr>
      <w:rPr>
        <w:rFonts w:ascii="Courier New" w:hAnsi="Courier New" w:cs="Courier New" w:hint="default"/>
      </w:rPr>
    </w:lvl>
    <w:lvl w:ilvl="5" w:tplc="04090005">
      <w:start w:val="1"/>
      <w:numFmt w:val="bullet"/>
      <w:lvlText w:val=""/>
      <w:lvlJc w:val="left"/>
      <w:pPr>
        <w:tabs>
          <w:tab w:val="num" w:pos="3780"/>
        </w:tabs>
        <w:ind w:left="3780" w:hanging="360"/>
      </w:pPr>
      <w:rPr>
        <w:rFonts w:ascii="Wingdings" w:hAnsi="Wingdings" w:hint="default"/>
      </w:rPr>
    </w:lvl>
    <w:lvl w:ilvl="6" w:tplc="04090001">
      <w:start w:val="1"/>
      <w:numFmt w:val="bullet"/>
      <w:lvlText w:val=""/>
      <w:lvlJc w:val="left"/>
      <w:pPr>
        <w:tabs>
          <w:tab w:val="num" w:pos="4500"/>
        </w:tabs>
        <w:ind w:left="4500" w:hanging="360"/>
      </w:pPr>
      <w:rPr>
        <w:rFonts w:ascii="Symbol" w:hAnsi="Symbol" w:hint="default"/>
      </w:rPr>
    </w:lvl>
    <w:lvl w:ilvl="7" w:tplc="04090003">
      <w:start w:val="1"/>
      <w:numFmt w:val="bullet"/>
      <w:lvlText w:val="o"/>
      <w:lvlJc w:val="left"/>
      <w:pPr>
        <w:tabs>
          <w:tab w:val="num" w:pos="5220"/>
        </w:tabs>
        <w:ind w:left="5220" w:hanging="360"/>
      </w:pPr>
      <w:rPr>
        <w:rFonts w:ascii="Courier New" w:hAnsi="Courier New" w:cs="Courier New" w:hint="default"/>
      </w:rPr>
    </w:lvl>
    <w:lvl w:ilvl="8" w:tplc="04090005">
      <w:start w:val="1"/>
      <w:numFmt w:val="bullet"/>
      <w:lvlText w:val=""/>
      <w:lvlJc w:val="left"/>
      <w:pPr>
        <w:tabs>
          <w:tab w:val="num" w:pos="5940"/>
        </w:tabs>
        <w:ind w:left="5940" w:hanging="360"/>
      </w:pPr>
      <w:rPr>
        <w:rFonts w:ascii="Wingdings" w:hAnsi="Wingdings" w:hint="default"/>
      </w:rPr>
    </w:lvl>
  </w:abstractNum>
  <w:abstractNum w:abstractNumId="19" w15:restartNumberingAfterBreak="0">
    <w:nsid w:val="6A003F55"/>
    <w:multiLevelType w:val="hybridMultilevel"/>
    <w:tmpl w:val="AA84F72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6F567AAA"/>
    <w:multiLevelType w:val="multilevel"/>
    <w:tmpl w:val="2898B922"/>
    <w:lvl w:ilvl="0">
      <w:start w:val="1"/>
      <w:numFmt w:val="bullet"/>
      <w:lvlText w:val=""/>
      <w:lvlJc w:val="left"/>
      <w:pPr>
        <w:tabs>
          <w:tab w:val="num" w:pos="1170"/>
        </w:tabs>
        <w:ind w:left="1170" w:hanging="360"/>
      </w:pPr>
      <w:rPr>
        <w:rFonts w:ascii="Wingdings" w:hAnsi="Wingdings" w:cs="Wingdings" w:hint="default"/>
        <w:sz w:val="20"/>
      </w:rPr>
    </w:lvl>
    <w:lvl w:ilvl="1" w:tentative="1">
      <w:start w:val="1"/>
      <w:numFmt w:val="bullet"/>
      <w:lvlText w:val=""/>
      <w:lvlJc w:val="left"/>
      <w:pPr>
        <w:tabs>
          <w:tab w:val="num" w:pos="1890"/>
        </w:tabs>
        <w:ind w:left="1890" w:hanging="360"/>
      </w:pPr>
      <w:rPr>
        <w:rFonts w:ascii="Symbol" w:hAnsi="Symbol" w:hint="default"/>
        <w:sz w:val="20"/>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21" w15:restartNumberingAfterBreak="0">
    <w:nsid w:val="71E41863"/>
    <w:multiLevelType w:val="hybridMultilevel"/>
    <w:tmpl w:val="6F6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
  </w:num>
  <w:num w:numId="10">
    <w:abstractNumId w:val="6"/>
  </w:num>
  <w:num w:numId="11">
    <w:abstractNumId w:val="15"/>
  </w:num>
  <w:num w:numId="12">
    <w:abstractNumId w:val="11"/>
  </w:num>
  <w:num w:numId="13">
    <w:abstractNumId w:val="10"/>
  </w:num>
  <w:num w:numId="14">
    <w:abstractNumId w:val="14"/>
  </w:num>
  <w:num w:numId="15">
    <w:abstractNumId w:val="20"/>
  </w:num>
  <w:num w:numId="16">
    <w:abstractNumId w:val="12"/>
  </w:num>
  <w:num w:numId="17">
    <w:abstractNumId w:val="17"/>
  </w:num>
  <w:num w:numId="18">
    <w:abstractNumId w:val="8"/>
  </w:num>
  <w:num w:numId="19">
    <w:abstractNumId w:val="13"/>
  </w:num>
  <w:num w:numId="20">
    <w:abstractNumId w:val="16"/>
  </w:num>
  <w:num w:numId="21">
    <w:abstractNumId w:val="18"/>
  </w:num>
  <w:num w:numId="22">
    <w:abstractNumId w:val="9"/>
  </w:num>
  <w:num w:numId="23">
    <w:abstractNumId w:val="1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668"/>
    <w:rsid w:val="00030078"/>
    <w:rsid w:val="00032DC3"/>
    <w:rsid w:val="00045AE3"/>
    <w:rsid w:val="0008735C"/>
    <w:rsid w:val="00192912"/>
    <w:rsid w:val="00197CCB"/>
    <w:rsid w:val="00222A66"/>
    <w:rsid w:val="00230B7D"/>
    <w:rsid w:val="00251847"/>
    <w:rsid w:val="0029569F"/>
    <w:rsid w:val="002C73BA"/>
    <w:rsid w:val="002E181A"/>
    <w:rsid w:val="002E4171"/>
    <w:rsid w:val="00347D49"/>
    <w:rsid w:val="0035178A"/>
    <w:rsid w:val="00357616"/>
    <w:rsid w:val="003B7A19"/>
    <w:rsid w:val="003C0659"/>
    <w:rsid w:val="003F2C55"/>
    <w:rsid w:val="00402B56"/>
    <w:rsid w:val="004465FA"/>
    <w:rsid w:val="005317A2"/>
    <w:rsid w:val="00570617"/>
    <w:rsid w:val="0059459D"/>
    <w:rsid w:val="005C02A8"/>
    <w:rsid w:val="005D31FF"/>
    <w:rsid w:val="00603FF2"/>
    <w:rsid w:val="006C1D0C"/>
    <w:rsid w:val="00701204"/>
    <w:rsid w:val="00714281"/>
    <w:rsid w:val="00730524"/>
    <w:rsid w:val="0074722C"/>
    <w:rsid w:val="0075763E"/>
    <w:rsid w:val="0078294A"/>
    <w:rsid w:val="00790AB4"/>
    <w:rsid w:val="007A3315"/>
    <w:rsid w:val="00872004"/>
    <w:rsid w:val="008A1245"/>
    <w:rsid w:val="008D60B3"/>
    <w:rsid w:val="008E1100"/>
    <w:rsid w:val="00915E48"/>
    <w:rsid w:val="00943F96"/>
    <w:rsid w:val="009507EB"/>
    <w:rsid w:val="00A14D74"/>
    <w:rsid w:val="00AA7FE1"/>
    <w:rsid w:val="00AC4382"/>
    <w:rsid w:val="00AE1FF4"/>
    <w:rsid w:val="00AF2C53"/>
    <w:rsid w:val="00AF4F37"/>
    <w:rsid w:val="00AF54C5"/>
    <w:rsid w:val="00B07939"/>
    <w:rsid w:val="00B27A17"/>
    <w:rsid w:val="00B5047F"/>
    <w:rsid w:val="00B92438"/>
    <w:rsid w:val="00BB5CFF"/>
    <w:rsid w:val="00BB61CA"/>
    <w:rsid w:val="00BC4668"/>
    <w:rsid w:val="00BD3E05"/>
    <w:rsid w:val="00BE6292"/>
    <w:rsid w:val="00BF4786"/>
    <w:rsid w:val="00C06450"/>
    <w:rsid w:val="00C2571B"/>
    <w:rsid w:val="00CA5175"/>
    <w:rsid w:val="00CE18D6"/>
    <w:rsid w:val="00CE6227"/>
    <w:rsid w:val="00CE6B7E"/>
    <w:rsid w:val="00CF5149"/>
    <w:rsid w:val="00D06C57"/>
    <w:rsid w:val="00D14BBF"/>
    <w:rsid w:val="00D22F98"/>
    <w:rsid w:val="00D91BFF"/>
    <w:rsid w:val="00D9355C"/>
    <w:rsid w:val="00DA213B"/>
    <w:rsid w:val="00DA5ED1"/>
    <w:rsid w:val="00E22843"/>
    <w:rsid w:val="00E26CE6"/>
    <w:rsid w:val="00E56557"/>
    <w:rsid w:val="00E605AE"/>
    <w:rsid w:val="00E741E4"/>
    <w:rsid w:val="00EA3F4F"/>
    <w:rsid w:val="00EA716E"/>
    <w:rsid w:val="00EB22EE"/>
    <w:rsid w:val="00EC67AC"/>
    <w:rsid w:val="00F26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DE41"/>
  <w15:chartTrackingRefBased/>
  <w15:docId w15:val="{34B87F3D-1858-7D4E-B1DF-6972BBE7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jc w:val="center"/>
      <w:outlineLvl w:val="0"/>
    </w:pPr>
    <w:rPr>
      <w:rFonts w:ascii="Arial" w:hAnsi="Arial"/>
      <w:b/>
      <w:sz w:val="22"/>
      <w:szCs w:val="20"/>
      <w:u w:val="single"/>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tabs>
        <w:tab w:val="left" w:pos="2265"/>
      </w:tabs>
      <w:ind w:left="360"/>
      <w:jc w:val="both"/>
      <w:outlineLvl w:val="2"/>
    </w:pPr>
    <w:rPr>
      <w:rFonts w:ascii="Palatino Linotype" w:hAnsi="Palatino Linotype"/>
      <w:b/>
      <w:bCs/>
      <w:sz w:val="22"/>
      <w:szCs w:val="22"/>
    </w:rPr>
  </w:style>
  <w:style w:type="paragraph" w:styleId="Heading4">
    <w:name w:val="heading 4"/>
    <w:basedOn w:val="Normal"/>
    <w:next w:val="Normal"/>
    <w:qFormat/>
    <w:pPr>
      <w:keepNext/>
      <w:numPr>
        <w:ilvl w:val="3"/>
        <w:numId w:val="1"/>
      </w:numPr>
      <w:jc w:val="center"/>
      <w:outlineLvl w:val="3"/>
    </w:pPr>
    <w:rPr>
      <w:b/>
      <w:szCs w:val="20"/>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Wingdings" w:hAnsi="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Wingdings" w:hAnsi="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Times New Roman" w:eastAsia="Times New Roman" w:hAnsi="Times New Roman" w:cs="Times New Roman"/>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Wingdings" w:hAnsi="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4z0">
    <w:name w:val="WW8Num44z0"/>
    <w:rPr>
      <w:rFonts w:ascii="Wingdings" w:hAnsi="Wingdings"/>
    </w:rPr>
  </w:style>
  <w:style w:type="character" w:customStyle="1" w:styleId="WW8Num44z1">
    <w:name w:val="WW8Num44z1"/>
    <w:rPr>
      <w:rFonts w:ascii="Courier New" w:hAnsi="Courier New" w:cs="Courier New"/>
    </w:rPr>
  </w:style>
  <w:style w:type="character" w:customStyle="1" w:styleId="WW8Num44z3">
    <w:name w:val="WW8Num44z3"/>
    <w:rPr>
      <w:rFonts w:ascii="Symbol" w:hAnsi="Symbol"/>
    </w:rPr>
  </w:style>
  <w:style w:type="character" w:customStyle="1" w:styleId="WW8Num46z0">
    <w:name w:val="WW8Num46z0"/>
    <w:rPr>
      <w:rFonts w:ascii="Wingdings" w:hAnsi="Wingdings"/>
    </w:rPr>
  </w:style>
  <w:style w:type="character" w:customStyle="1" w:styleId="WW8Num46z3">
    <w:name w:val="WW8Num46z3"/>
    <w:rPr>
      <w:rFonts w:ascii="Symbol" w:hAnsi="Symbol"/>
    </w:rPr>
  </w:style>
  <w:style w:type="character" w:customStyle="1" w:styleId="WW8Num46z4">
    <w:name w:val="WW8Num46z4"/>
    <w:rPr>
      <w:rFonts w:ascii="Courier New" w:hAnsi="Courier New" w:cs="Courier New"/>
    </w:rPr>
  </w:style>
  <w:style w:type="character" w:customStyle="1" w:styleId="WW8Num47z0">
    <w:name w:val="WW8Num47z0"/>
    <w:rPr>
      <w:rFonts w:ascii="Wingdings" w:hAnsi="Wingdings"/>
    </w:rPr>
  </w:style>
  <w:style w:type="character" w:customStyle="1" w:styleId="WW8Num47z3">
    <w:name w:val="WW8Num47z3"/>
    <w:rPr>
      <w:rFonts w:ascii="Symbol" w:hAnsi="Symbol"/>
    </w:rPr>
  </w:style>
  <w:style w:type="character" w:customStyle="1" w:styleId="WW8Num47z4">
    <w:name w:val="WW8Num47z4"/>
    <w:rPr>
      <w:rFonts w:ascii="Courier New" w:hAnsi="Courier New" w:cs="Courier New"/>
    </w:rPr>
  </w:style>
  <w:style w:type="character" w:customStyle="1" w:styleId="WW8Num48z0">
    <w:name w:val="WW8Num48z0"/>
    <w:rPr>
      <w:rFonts w:ascii="Symbol" w:hAnsi="Symbol"/>
    </w:rPr>
  </w:style>
  <w:style w:type="character" w:customStyle="1" w:styleId="WW8Num48z1">
    <w:name w:val="WW8Num48z1"/>
    <w:rPr>
      <w:rFonts w:ascii="Courier New" w:hAnsi="Courier New" w:cs="Courier New"/>
    </w:rPr>
  </w:style>
  <w:style w:type="character" w:customStyle="1" w:styleId="WW8Num48z2">
    <w:name w:val="WW8Num48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Character-Bold">
    <w:name w:val="Character-Bold"/>
    <w:rPr>
      <w:rFonts w:ascii="Arial Narrow" w:hAnsi="Arial Narrow"/>
      <w:b/>
      <w:sz w:val="22"/>
    </w:rPr>
  </w:style>
  <w:style w:type="paragraph" w:customStyle="1" w:styleId="Heading">
    <w:name w:val="Heading"/>
    <w:basedOn w:val="Normal"/>
    <w:next w:val="BodyText"/>
    <w:pPr>
      <w:keepNext/>
      <w:spacing w:before="240" w:after="120"/>
    </w:pPr>
    <w:rPr>
      <w:rFonts w:ascii="Albany" w:eastAsia="Andale Sans UI" w:hAnsi="Albany" w:cs="Tahoma"/>
      <w:sz w:val="28"/>
      <w:szCs w:val="28"/>
    </w:rPr>
  </w:style>
  <w:style w:type="paragraph" w:styleId="BodyText">
    <w:name w:val="Body Text"/>
    <w:basedOn w:val="Normal"/>
    <w:pPr>
      <w:spacing w:after="120"/>
    </w:pPr>
    <w:rPr>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pPr>
      <w:tabs>
        <w:tab w:val="center" w:pos="4320"/>
        <w:tab w:val="right" w:pos="8640"/>
      </w:tabs>
      <w:autoSpaceDE w:val="0"/>
      <w:jc w:val="both"/>
    </w:pPr>
    <w:rPr>
      <w:rFonts w:ascii="Arial" w:hAnsi="Arial"/>
      <w:sz w:val="22"/>
      <w:szCs w:val="20"/>
    </w:rPr>
  </w:style>
  <w:style w:type="paragraph" w:customStyle="1" w:styleId="experience-jobtitle">
    <w:name w:val="experience - job title"/>
    <w:basedOn w:val="Normal"/>
    <w:pPr>
      <w:keepNext/>
      <w:spacing w:after="200"/>
      <w:jc w:val="both"/>
    </w:pPr>
    <w:rPr>
      <w:rFonts w:ascii="Palatino" w:hAnsi="Palatino"/>
      <w:b/>
      <w:bCs/>
      <w:sz w:val="20"/>
      <w:szCs w:val="20"/>
    </w:rPr>
  </w:style>
  <w:style w:type="paragraph" w:customStyle="1" w:styleId="Achievement">
    <w:name w:val="Achievement"/>
    <w:basedOn w:val="BodyText"/>
    <w:pPr>
      <w:spacing w:after="60" w:line="220" w:lineRule="atLeast"/>
      <w:jc w:val="both"/>
    </w:pPr>
    <w:rPr>
      <w:rFonts w:ascii="Arial" w:hAnsi="Arial"/>
      <w:spacing w:val="-5"/>
      <w:sz w:val="20"/>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2">
    <w:name w:val="Body Text 2"/>
    <w:basedOn w:val="Normal"/>
    <w:pPr>
      <w:spacing w:after="120" w:line="480" w:lineRule="auto"/>
    </w:pPr>
  </w:style>
  <w:style w:type="paragraph" w:styleId="PlainText">
    <w:name w:val="Plain Text"/>
    <w:basedOn w:val="Normal"/>
    <w:rPr>
      <w:rFonts w:ascii="Courier New" w:hAnsi="Courier New"/>
      <w:color w:val="000000"/>
      <w:position w:val="-5"/>
      <w:sz w:val="20"/>
      <w:szCs w:val="20"/>
    </w:rPr>
  </w:style>
  <w:style w:type="paragraph" w:customStyle="1" w:styleId="experience-companyname">
    <w:name w:val="experience - company name"/>
    <w:basedOn w:val="Normal"/>
    <w:pPr>
      <w:keepNext/>
      <w:jc w:val="both"/>
    </w:pPr>
    <w:rPr>
      <w:rFonts w:ascii="Palatino" w:hAnsi="Palatino"/>
      <w:b/>
      <w:bCs/>
      <w:smallCaps/>
    </w:rPr>
  </w:style>
  <w:style w:type="paragraph" w:styleId="NormalWeb">
    <w:name w:val="Normal (Web)"/>
    <w:basedOn w:val="Normal"/>
    <w:uiPriority w:val="99"/>
    <w:pPr>
      <w:spacing w:before="100" w:after="100"/>
    </w:pPr>
    <w:rPr>
      <w:rFonts w:ascii="Arial Unicode MS" w:eastAsia="Arial Unicode MS" w:hAnsi="Arial Unicode MS" w:cs="Arial Unicode M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qFormat/>
    <w:rsid w:val="00714281"/>
    <w:pPr>
      <w:suppressAutoHyphens/>
    </w:pPr>
    <w:rPr>
      <w:rFonts w:ascii="Calibri" w:eastAsia="Calibri" w:hAnsi="Calibri"/>
      <w:sz w:val="22"/>
      <w:szCs w:val="22"/>
      <w:lang w:eastAsia="ar-SA"/>
    </w:rPr>
  </w:style>
  <w:style w:type="character" w:styleId="Strong">
    <w:name w:val="Strong"/>
    <w:uiPriority w:val="22"/>
    <w:qFormat/>
    <w:rsid w:val="00714281"/>
    <w:rPr>
      <w:rFonts w:ascii="Times New Roman" w:hAnsi="Times New Roman" w:cs="Times New Roman" w:hint="default"/>
      <w:b/>
      <w:bCs/>
    </w:rPr>
  </w:style>
  <w:style w:type="character" w:customStyle="1" w:styleId="HeaderChar">
    <w:name w:val="Header Char"/>
    <w:basedOn w:val="DefaultParagraphFont"/>
    <w:link w:val="Header"/>
    <w:rsid w:val="00AF54C5"/>
    <w:rPr>
      <w:rFonts w:ascii="Arial" w:hAnsi="Arial"/>
      <w:sz w:val="22"/>
      <w:lang w:eastAsia="ar-SA"/>
    </w:rPr>
  </w:style>
  <w:style w:type="paragraph" w:styleId="ListParagraph">
    <w:name w:val="List Paragraph"/>
    <w:basedOn w:val="Normal"/>
    <w:uiPriority w:val="34"/>
    <w:qFormat/>
    <w:rsid w:val="00CE6227"/>
    <w:pPr>
      <w:ind w:left="720"/>
      <w:contextualSpacing/>
    </w:pPr>
  </w:style>
  <w:style w:type="paragraph" w:customStyle="1" w:styleId="gmail-msolistparagraph">
    <w:name w:val="gmail-msolistparagraph"/>
    <w:basedOn w:val="Normal"/>
    <w:rsid w:val="0075763E"/>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2">
      <w:bodyDiv w:val="1"/>
      <w:marLeft w:val="0"/>
      <w:marRight w:val="0"/>
      <w:marTop w:val="0"/>
      <w:marBottom w:val="0"/>
      <w:divBdr>
        <w:top w:val="none" w:sz="0" w:space="0" w:color="auto"/>
        <w:left w:val="none" w:sz="0" w:space="0" w:color="auto"/>
        <w:bottom w:val="none" w:sz="0" w:space="0" w:color="auto"/>
        <w:right w:val="none" w:sz="0" w:space="0" w:color="auto"/>
      </w:divBdr>
    </w:div>
    <w:div w:id="169491566">
      <w:bodyDiv w:val="1"/>
      <w:marLeft w:val="0"/>
      <w:marRight w:val="0"/>
      <w:marTop w:val="0"/>
      <w:marBottom w:val="0"/>
      <w:divBdr>
        <w:top w:val="none" w:sz="0" w:space="0" w:color="auto"/>
        <w:left w:val="none" w:sz="0" w:space="0" w:color="auto"/>
        <w:bottom w:val="none" w:sz="0" w:space="0" w:color="auto"/>
        <w:right w:val="none" w:sz="0" w:space="0" w:color="auto"/>
      </w:divBdr>
    </w:div>
    <w:div w:id="478808958">
      <w:bodyDiv w:val="1"/>
      <w:marLeft w:val="0"/>
      <w:marRight w:val="0"/>
      <w:marTop w:val="0"/>
      <w:marBottom w:val="0"/>
      <w:divBdr>
        <w:top w:val="none" w:sz="0" w:space="0" w:color="auto"/>
        <w:left w:val="none" w:sz="0" w:space="0" w:color="auto"/>
        <w:bottom w:val="none" w:sz="0" w:space="0" w:color="auto"/>
        <w:right w:val="none" w:sz="0" w:space="0" w:color="auto"/>
      </w:divBdr>
    </w:div>
    <w:div w:id="484859388">
      <w:bodyDiv w:val="1"/>
      <w:marLeft w:val="0"/>
      <w:marRight w:val="0"/>
      <w:marTop w:val="0"/>
      <w:marBottom w:val="0"/>
      <w:divBdr>
        <w:top w:val="none" w:sz="0" w:space="0" w:color="auto"/>
        <w:left w:val="none" w:sz="0" w:space="0" w:color="auto"/>
        <w:bottom w:val="none" w:sz="0" w:space="0" w:color="auto"/>
        <w:right w:val="none" w:sz="0" w:space="0" w:color="auto"/>
      </w:divBdr>
    </w:div>
    <w:div w:id="520969533">
      <w:bodyDiv w:val="1"/>
      <w:marLeft w:val="0"/>
      <w:marRight w:val="0"/>
      <w:marTop w:val="0"/>
      <w:marBottom w:val="0"/>
      <w:divBdr>
        <w:top w:val="none" w:sz="0" w:space="0" w:color="auto"/>
        <w:left w:val="none" w:sz="0" w:space="0" w:color="auto"/>
        <w:bottom w:val="none" w:sz="0" w:space="0" w:color="auto"/>
        <w:right w:val="none" w:sz="0" w:space="0" w:color="auto"/>
      </w:divBdr>
    </w:div>
    <w:div w:id="587227629">
      <w:bodyDiv w:val="1"/>
      <w:marLeft w:val="0"/>
      <w:marRight w:val="0"/>
      <w:marTop w:val="0"/>
      <w:marBottom w:val="0"/>
      <w:divBdr>
        <w:top w:val="none" w:sz="0" w:space="0" w:color="auto"/>
        <w:left w:val="none" w:sz="0" w:space="0" w:color="auto"/>
        <w:bottom w:val="none" w:sz="0" w:space="0" w:color="auto"/>
        <w:right w:val="none" w:sz="0" w:space="0" w:color="auto"/>
      </w:divBdr>
    </w:div>
    <w:div w:id="606349842">
      <w:bodyDiv w:val="1"/>
      <w:marLeft w:val="0"/>
      <w:marRight w:val="0"/>
      <w:marTop w:val="0"/>
      <w:marBottom w:val="0"/>
      <w:divBdr>
        <w:top w:val="none" w:sz="0" w:space="0" w:color="auto"/>
        <w:left w:val="none" w:sz="0" w:space="0" w:color="auto"/>
        <w:bottom w:val="none" w:sz="0" w:space="0" w:color="auto"/>
        <w:right w:val="none" w:sz="0" w:space="0" w:color="auto"/>
      </w:divBdr>
    </w:div>
    <w:div w:id="1055545395">
      <w:bodyDiv w:val="1"/>
      <w:marLeft w:val="0"/>
      <w:marRight w:val="0"/>
      <w:marTop w:val="0"/>
      <w:marBottom w:val="0"/>
      <w:divBdr>
        <w:top w:val="none" w:sz="0" w:space="0" w:color="auto"/>
        <w:left w:val="none" w:sz="0" w:space="0" w:color="auto"/>
        <w:bottom w:val="none" w:sz="0" w:space="0" w:color="auto"/>
        <w:right w:val="none" w:sz="0" w:space="0" w:color="auto"/>
      </w:divBdr>
    </w:div>
    <w:div w:id="1124467705">
      <w:bodyDiv w:val="1"/>
      <w:marLeft w:val="0"/>
      <w:marRight w:val="0"/>
      <w:marTop w:val="0"/>
      <w:marBottom w:val="0"/>
      <w:divBdr>
        <w:top w:val="none" w:sz="0" w:space="0" w:color="auto"/>
        <w:left w:val="none" w:sz="0" w:space="0" w:color="auto"/>
        <w:bottom w:val="none" w:sz="0" w:space="0" w:color="auto"/>
        <w:right w:val="none" w:sz="0" w:space="0" w:color="auto"/>
      </w:divBdr>
    </w:div>
    <w:div w:id="1124812776">
      <w:bodyDiv w:val="1"/>
      <w:marLeft w:val="0"/>
      <w:marRight w:val="0"/>
      <w:marTop w:val="0"/>
      <w:marBottom w:val="0"/>
      <w:divBdr>
        <w:top w:val="none" w:sz="0" w:space="0" w:color="auto"/>
        <w:left w:val="none" w:sz="0" w:space="0" w:color="auto"/>
        <w:bottom w:val="none" w:sz="0" w:space="0" w:color="auto"/>
        <w:right w:val="none" w:sz="0" w:space="0" w:color="auto"/>
      </w:divBdr>
    </w:div>
    <w:div w:id="1201043023">
      <w:bodyDiv w:val="1"/>
      <w:marLeft w:val="0"/>
      <w:marRight w:val="0"/>
      <w:marTop w:val="0"/>
      <w:marBottom w:val="0"/>
      <w:divBdr>
        <w:top w:val="none" w:sz="0" w:space="0" w:color="auto"/>
        <w:left w:val="none" w:sz="0" w:space="0" w:color="auto"/>
        <w:bottom w:val="none" w:sz="0" w:space="0" w:color="auto"/>
        <w:right w:val="none" w:sz="0" w:space="0" w:color="auto"/>
      </w:divBdr>
    </w:div>
    <w:div w:id="1369794627">
      <w:bodyDiv w:val="1"/>
      <w:marLeft w:val="0"/>
      <w:marRight w:val="0"/>
      <w:marTop w:val="0"/>
      <w:marBottom w:val="0"/>
      <w:divBdr>
        <w:top w:val="none" w:sz="0" w:space="0" w:color="auto"/>
        <w:left w:val="none" w:sz="0" w:space="0" w:color="auto"/>
        <w:bottom w:val="none" w:sz="0" w:space="0" w:color="auto"/>
        <w:right w:val="none" w:sz="0" w:space="0" w:color="auto"/>
      </w:divBdr>
    </w:div>
    <w:div w:id="1519350997">
      <w:bodyDiv w:val="1"/>
      <w:marLeft w:val="0"/>
      <w:marRight w:val="0"/>
      <w:marTop w:val="0"/>
      <w:marBottom w:val="0"/>
      <w:divBdr>
        <w:top w:val="none" w:sz="0" w:space="0" w:color="auto"/>
        <w:left w:val="none" w:sz="0" w:space="0" w:color="auto"/>
        <w:bottom w:val="none" w:sz="0" w:space="0" w:color="auto"/>
        <w:right w:val="none" w:sz="0" w:space="0" w:color="auto"/>
      </w:divBdr>
    </w:div>
    <w:div w:id="1607158856">
      <w:bodyDiv w:val="1"/>
      <w:marLeft w:val="0"/>
      <w:marRight w:val="0"/>
      <w:marTop w:val="0"/>
      <w:marBottom w:val="0"/>
      <w:divBdr>
        <w:top w:val="none" w:sz="0" w:space="0" w:color="auto"/>
        <w:left w:val="none" w:sz="0" w:space="0" w:color="auto"/>
        <w:bottom w:val="none" w:sz="0" w:space="0" w:color="auto"/>
        <w:right w:val="none" w:sz="0" w:space="0" w:color="auto"/>
      </w:divBdr>
    </w:div>
    <w:div w:id="1663465379">
      <w:bodyDiv w:val="1"/>
      <w:marLeft w:val="0"/>
      <w:marRight w:val="0"/>
      <w:marTop w:val="0"/>
      <w:marBottom w:val="0"/>
      <w:divBdr>
        <w:top w:val="none" w:sz="0" w:space="0" w:color="auto"/>
        <w:left w:val="none" w:sz="0" w:space="0" w:color="auto"/>
        <w:bottom w:val="none" w:sz="0" w:space="0" w:color="auto"/>
        <w:right w:val="none" w:sz="0" w:space="0" w:color="auto"/>
      </w:divBdr>
    </w:div>
    <w:div w:id="1747338742">
      <w:bodyDiv w:val="1"/>
      <w:marLeft w:val="0"/>
      <w:marRight w:val="0"/>
      <w:marTop w:val="0"/>
      <w:marBottom w:val="0"/>
      <w:divBdr>
        <w:top w:val="none" w:sz="0" w:space="0" w:color="auto"/>
        <w:left w:val="none" w:sz="0" w:space="0" w:color="auto"/>
        <w:bottom w:val="none" w:sz="0" w:space="0" w:color="auto"/>
        <w:right w:val="none" w:sz="0" w:space="0" w:color="auto"/>
      </w:divBdr>
    </w:div>
    <w:div w:id="1924685776">
      <w:bodyDiv w:val="1"/>
      <w:marLeft w:val="0"/>
      <w:marRight w:val="0"/>
      <w:marTop w:val="0"/>
      <w:marBottom w:val="0"/>
      <w:divBdr>
        <w:top w:val="none" w:sz="0" w:space="0" w:color="auto"/>
        <w:left w:val="none" w:sz="0" w:space="0" w:color="auto"/>
        <w:bottom w:val="none" w:sz="0" w:space="0" w:color="auto"/>
        <w:right w:val="none" w:sz="0" w:space="0" w:color="auto"/>
      </w:divBdr>
    </w:div>
    <w:div w:id="19680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A7A4B-0716-4D6E-BC91-5BFD2E540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SARITHA</vt:lpstr>
    </vt:vector>
  </TitlesOfParts>
  <Company>GLOBAL</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SARITHA</dc:title>
  <dc:subject/>
  <dc:creator>Administrator</dc:creator>
  <cp:keywords/>
  <cp:lastModifiedBy>Prudhviraju Srivatsavaya</cp:lastModifiedBy>
  <cp:revision>5</cp:revision>
  <cp:lastPrinted>2011-07-26T03:00:00Z</cp:lastPrinted>
  <dcterms:created xsi:type="dcterms:W3CDTF">2018-10-08T18:20:00Z</dcterms:created>
  <dcterms:modified xsi:type="dcterms:W3CDTF">2018-10-30T07:54:00Z</dcterms:modified>
</cp:coreProperties>
</file>